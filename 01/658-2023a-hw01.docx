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331CF" w14:textId="1F8B54DE" w:rsidR="001E79B7" w:rsidRDefault="001E79B7">
      <w:pPr>
        <w:pStyle w:val="Title3"/>
      </w:pPr>
      <w:r>
        <w:t>CS</w:t>
      </w:r>
      <w:r w:rsidR="00820B98">
        <w:t>CI</w:t>
      </w:r>
      <w:r>
        <w:t xml:space="preserve"> 6</w:t>
      </w:r>
      <w:r w:rsidR="00954840">
        <w:t>5</w:t>
      </w:r>
      <w:r w:rsidR="000C4D3E">
        <w:t>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0B98">
        <w:tab/>
      </w:r>
      <w:r w:rsidR="000C4D3E">
        <w:t xml:space="preserve">      Fall</w:t>
      </w:r>
      <w:r>
        <w:t xml:space="preserve"> 20</w:t>
      </w:r>
      <w:r w:rsidR="00954840">
        <w:t>23</w:t>
      </w:r>
    </w:p>
    <w:p w14:paraId="0DEAA174" w14:textId="77777777" w:rsidR="001E79B7" w:rsidRDefault="001E79B7">
      <w:pPr>
        <w:pStyle w:val="Title"/>
      </w:pPr>
      <w:r>
        <w:t>HOMEWORK #</w:t>
      </w:r>
      <w:r w:rsidR="00954840">
        <w:t>1</w:t>
      </w:r>
    </w:p>
    <w:p w14:paraId="7D40A7F8" w14:textId="3A15188B" w:rsidR="001E79B7" w:rsidRDefault="000C4D3E">
      <w:pPr>
        <w:pStyle w:val="Title"/>
      </w:pPr>
      <w:r>
        <w:t xml:space="preserve">Generation via </w:t>
      </w:r>
      <w:r w:rsidRPr="00995558">
        <w:rPr>
          <w:rStyle w:val="emphasized"/>
        </w:rPr>
        <w:t>n</w:t>
      </w:r>
      <w:r>
        <w:t>-grams</w:t>
      </w:r>
      <w:r w:rsidR="001E79B7">
        <w:fldChar w:fldCharType="begin"/>
      </w:r>
      <w:r w:rsidR="001E79B7">
        <w:instrText xml:space="preserve"> SET h2 "MERGEFORMAT" </w:instrText>
      </w:r>
      <w:r w:rsidR="001E79B7">
        <w:fldChar w:fldCharType="separate"/>
      </w:r>
      <w:bookmarkStart w:id="0" w:name="h2"/>
      <w:bookmarkEnd w:id="0"/>
      <w:r w:rsidR="001E79B7">
        <w:t>MERGEFORMAT</w:t>
      </w:r>
      <w:r w:rsidR="001E79B7">
        <w:fldChar w:fldCharType="end"/>
      </w:r>
      <w:r w:rsidR="001E79B7">
        <w:fldChar w:fldCharType="begin"/>
      </w:r>
      <w:r w:rsidR="001E79B7">
        <w:instrText xml:space="preserve"> SET tp "MERGEFORMAT" </w:instrText>
      </w:r>
      <w:r w:rsidR="001E79B7">
        <w:fldChar w:fldCharType="separate"/>
      </w:r>
      <w:bookmarkStart w:id="1" w:name="tp"/>
      <w:bookmarkEnd w:id="1"/>
      <w:r w:rsidR="001E79B7">
        <w:t>MERGEFORMAT</w:t>
      </w:r>
      <w:r w:rsidR="001E79B7">
        <w:fldChar w:fldCharType="end"/>
      </w:r>
    </w:p>
    <w:p w14:paraId="3478C437" w14:textId="77777777" w:rsidR="001E79B7" w:rsidRDefault="001E79B7">
      <w:pPr>
        <w:pStyle w:val="Space6pt"/>
      </w:pPr>
    </w:p>
    <w:p w14:paraId="180C33D8" w14:textId="77777777" w:rsidR="001E79B7" w:rsidRDefault="001E79B7">
      <w:pPr>
        <w:pStyle w:val="Space6pt"/>
      </w:pPr>
    </w:p>
    <w:p w14:paraId="272DB259" w14:textId="77777777" w:rsidR="001E79B7" w:rsidRDefault="001E79B7">
      <w:pPr>
        <w:pStyle w:val="Space6pt"/>
      </w:pPr>
    </w:p>
    <w:p w14:paraId="1F1FC1BF" w14:textId="77777777" w:rsidR="001E79B7" w:rsidRDefault="001E79B7">
      <w:pPr>
        <w:pStyle w:val="Space6pt"/>
      </w:pPr>
    </w:p>
    <w:p w14:paraId="205885D2" w14:textId="77777777" w:rsidR="001E79B7" w:rsidRDefault="001E79B7">
      <w:pPr>
        <w:pStyle w:val="BodyPara"/>
      </w:pPr>
      <w:r>
        <w:rPr>
          <w:rStyle w:val="emphasized"/>
        </w:rPr>
        <w:t>Purpose</w:t>
      </w:r>
    </w:p>
    <w:p w14:paraId="7F127D10" w14:textId="55C2A1DE" w:rsidR="0071065E" w:rsidRDefault="005D211A">
      <w:pPr>
        <w:pStyle w:val="BodyPara"/>
      </w:pPr>
      <w:r>
        <w:t xml:space="preserve">1. </w:t>
      </w:r>
      <w:r w:rsidR="00820B98">
        <w:t xml:space="preserve">Ensure that everyone can use </w:t>
      </w:r>
      <w:r w:rsidR="0071065E">
        <w:t xml:space="preserve">Python </w:t>
      </w:r>
      <w:r w:rsidR="006B6CA4">
        <w:t>on Jupyter</w:t>
      </w:r>
      <w:r w:rsidR="0073042F">
        <w:t xml:space="preserve"> (on any platform of your choice)</w:t>
      </w:r>
      <w:r w:rsidR="006B6CA4">
        <w:t>, including items such as</w:t>
      </w:r>
      <w:r w:rsidR="0071065E">
        <w:t xml:space="preserve"> </w:t>
      </w:r>
      <w:r w:rsidR="001E79B7">
        <w:t xml:space="preserve">dictionaries, list comprehensions, </w:t>
      </w:r>
      <w:r w:rsidR="00295E24">
        <w:t>command line arguments</w:t>
      </w:r>
      <w:r w:rsidR="002172A3">
        <w:t>,</w:t>
      </w:r>
      <w:r w:rsidR="00295E24">
        <w:t xml:space="preserve"> </w:t>
      </w:r>
      <w:r w:rsidR="001E79B7">
        <w:t>sorting</w:t>
      </w:r>
      <w:r w:rsidR="00434BE5">
        <w:t>,</w:t>
      </w:r>
      <w:r w:rsidR="001E79B7">
        <w:t xml:space="preserve"> formatting</w:t>
      </w:r>
      <w:r w:rsidR="00434BE5">
        <w:t>, basic I/O and file encodings.</w:t>
      </w:r>
    </w:p>
    <w:p w14:paraId="55C5CBFB" w14:textId="29DFC4E2" w:rsidR="001E79B7" w:rsidRDefault="006B6CA4">
      <w:pPr>
        <w:pStyle w:val="BodyPara"/>
      </w:pPr>
      <w:r>
        <w:t>2</w:t>
      </w:r>
      <w:r w:rsidR="005D211A">
        <w:t xml:space="preserve">. </w:t>
      </w:r>
      <w:r>
        <w:t>Evaluate the performance of generation via n</w:t>
      </w:r>
      <w:r>
        <w:noBreakHyphen/>
        <w:t>grams</w:t>
      </w:r>
      <w:r w:rsidR="002E2E79">
        <w:t>,</w:t>
      </w:r>
      <w:r>
        <w:t xml:space="preserve"> </w:t>
      </w:r>
      <w:r w:rsidR="002E2E79">
        <w:t xml:space="preserve">with and without smoothing, </w:t>
      </w:r>
      <w:r>
        <w:t xml:space="preserve">for different values of </w:t>
      </w:r>
      <w:r w:rsidRPr="006B6CA4">
        <w:rPr>
          <w:rStyle w:val="emphasized"/>
        </w:rPr>
        <w:t>n</w:t>
      </w:r>
      <w:r w:rsidR="001E79B7">
        <w:t>.</w:t>
      </w:r>
    </w:p>
    <w:p w14:paraId="12C4B64C" w14:textId="46F969A0" w:rsidR="00995558" w:rsidRDefault="00995558">
      <w:pPr>
        <w:pStyle w:val="BodyPara"/>
      </w:pPr>
      <w:r>
        <w:t>3. Create a baseline for more sophisticated types of generation.</w:t>
      </w:r>
    </w:p>
    <w:p w14:paraId="51F58AC9" w14:textId="77777777" w:rsidR="001E79B7" w:rsidRDefault="001E79B7">
      <w:pPr>
        <w:pStyle w:val="Space6pt"/>
      </w:pPr>
    </w:p>
    <w:p w14:paraId="2D2DD5F5" w14:textId="0563B67F" w:rsidR="002E2E79" w:rsidRDefault="002E2E79" w:rsidP="002E2E79">
      <w:pPr>
        <w:pStyle w:val="BodyStub"/>
      </w:pPr>
      <w:r>
        <w:rPr>
          <w:rStyle w:val="emphasized"/>
        </w:rPr>
        <w:t>Input:</w:t>
      </w:r>
    </w:p>
    <w:p w14:paraId="6CC61CFC" w14:textId="7541CB3B" w:rsidR="002E2E79" w:rsidRDefault="005D211A">
      <w:pPr>
        <w:pStyle w:val="BodyPara"/>
      </w:pPr>
      <w:r>
        <w:t xml:space="preserve">1. </w:t>
      </w:r>
      <w:r w:rsidR="001E79B7">
        <w:t xml:space="preserve">Use the </w:t>
      </w:r>
      <w:r w:rsidR="00820B98">
        <w:t>UTF</w:t>
      </w:r>
      <w:r w:rsidR="00820B98">
        <w:noBreakHyphen/>
        <w:t>8</w:t>
      </w:r>
      <w:r w:rsidR="001E79B7">
        <w:t xml:space="preserve"> version of </w:t>
      </w:r>
      <w:r w:rsidR="001E79B7">
        <w:rPr>
          <w:rStyle w:val="emphasized"/>
        </w:rPr>
        <w:t>The Adventures of Tom Sawyer</w:t>
      </w:r>
      <w:r w:rsidR="001E79B7">
        <w:t xml:space="preserve"> provided on </w:t>
      </w:r>
      <w:r w:rsidR="002E2E79">
        <w:t xml:space="preserve">Project Gutenberg at </w:t>
      </w:r>
      <w:r w:rsidR="002E2E79" w:rsidRPr="00820B98">
        <w:rPr>
          <w:rStyle w:val="ascii"/>
        </w:rPr>
        <w:t>https://www.gutenberg.org/ebooks/74</w:t>
      </w:r>
      <w:r w:rsidR="002E2E79">
        <w:t xml:space="preserve">, i.e., </w:t>
      </w:r>
      <w:r w:rsidR="006943F6">
        <w:t>.</w:t>
      </w:r>
      <w:r w:rsidR="002E2E79" w:rsidRPr="00820B98">
        <w:rPr>
          <w:rStyle w:val="ascii"/>
        </w:rPr>
        <w:t>/</w:t>
      </w:r>
      <w:r w:rsidR="002E2E79" w:rsidRPr="002E2E79">
        <w:rPr>
          <w:rStyle w:val="ascii"/>
        </w:rPr>
        <w:t>pg74.txt</w:t>
      </w:r>
      <w:r w:rsidR="002E2E79">
        <w:t>. I will also save this version in the unlikely event that this file is updated during the pendency of the homework.</w:t>
      </w:r>
    </w:p>
    <w:p w14:paraId="72844D3C" w14:textId="614563B5" w:rsidR="001E79B7" w:rsidRDefault="001E79B7">
      <w:pPr>
        <w:pStyle w:val="BodyPara"/>
      </w:pPr>
      <w:r>
        <w:t xml:space="preserve">You can tell that this file is </w:t>
      </w:r>
      <w:r w:rsidR="00955DC4">
        <w:t>UTF</w:t>
      </w:r>
      <w:r w:rsidR="00955DC4">
        <w:noBreakHyphen/>
        <w:t>8</w:t>
      </w:r>
      <w:r>
        <w:t xml:space="preserve"> by reading the first few lines of the file. You could also make a guess (many programs do) by looking at the frequencies of bit patterns. However, character files on Unix do not contain metadata to provide an unambiguous identification of encodings</w:t>
      </w:r>
      <w:r w:rsidR="002E2E79">
        <w:t>, so they need to be labeled.</w:t>
      </w:r>
    </w:p>
    <w:p w14:paraId="3FBF2563" w14:textId="3EAA21DD" w:rsidR="001E79B7" w:rsidRDefault="002E2E79">
      <w:pPr>
        <w:pStyle w:val="BodyStub"/>
      </w:pPr>
      <w:r>
        <w:rPr>
          <w:rStyle w:val="emphasized"/>
        </w:rPr>
        <w:t>Sample output</w:t>
      </w:r>
      <w:r w:rsidR="001E79B7">
        <w:rPr>
          <w:rStyle w:val="emphasized"/>
        </w:rPr>
        <w:t>:</w:t>
      </w:r>
    </w:p>
    <w:p w14:paraId="230A26FD" w14:textId="2C50CD11" w:rsidR="001E79B7" w:rsidRDefault="006B6CA4">
      <w:pPr>
        <w:pStyle w:val="BodyPara"/>
      </w:pPr>
      <w:r>
        <w:t>I will post sample output over the weekend. Your output should match mine.</w:t>
      </w:r>
    </w:p>
    <w:p w14:paraId="71E755E2" w14:textId="77777777" w:rsidR="001E79B7" w:rsidRDefault="001E79B7">
      <w:pPr>
        <w:pStyle w:val="Space6pt"/>
      </w:pPr>
    </w:p>
    <w:p w14:paraId="52D6A9FC" w14:textId="77777777" w:rsidR="001E79B7" w:rsidRDefault="001E79B7">
      <w:pPr>
        <w:pStyle w:val="BodyStub"/>
      </w:pPr>
      <w:r>
        <w:rPr>
          <w:rStyle w:val="emphasized"/>
        </w:rPr>
        <w:t>Submission:</w:t>
      </w:r>
    </w:p>
    <w:p w14:paraId="104419EB" w14:textId="71B57409" w:rsidR="001E79B7" w:rsidRDefault="006B6CA4">
      <w:pPr>
        <w:pStyle w:val="BodyPara"/>
      </w:pPr>
      <w:r>
        <w:t>I will post submission instructions over the weekend</w:t>
      </w:r>
      <w:r w:rsidR="004625D3">
        <w:t>.</w:t>
      </w:r>
    </w:p>
    <w:p w14:paraId="396AA5DB" w14:textId="2D533628" w:rsidR="00BA21ED" w:rsidRDefault="00BA21ED" w:rsidP="00BA21ED">
      <w:pPr>
        <w:pStyle w:val="Heading1"/>
      </w:pPr>
      <w:r>
        <w:t>Data cleanup</w:t>
      </w:r>
    </w:p>
    <w:p w14:paraId="4E010E9D" w14:textId="6241BB68" w:rsidR="002E2E79" w:rsidRDefault="002E2E79" w:rsidP="002E2E79">
      <w:pPr>
        <w:pStyle w:val="BodyPara"/>
      </w:pPr>
      <w:r>
        <w:t xml:space="preserve">- A sentence is a string that ends with ‘.’ or ‘?’ or ‘:’. Add sentence markers </w:t>
      </w:r>
      <w:r w:rsidRPr="00BA21ED">
        <w:rPr>
          <w:rStyle w:val="ascii"/>
        </w:rPr>
        <w:t>&lt;s&gt;</w:t>
      </w:r>
      <w:r>
        <w:t xml:space="preserve"> and </w:t>
      </w:r>
      <w:r w:rsidRPr="00BA21ED">
        <w:rPr>
          <w:rStyle w:val="ascii"/>
        </w:rPr>
        <w:t>&lt;/s&gt;</w:t>
      </w:r>
      <w:r>
        <w:t xml:space="preserve"> at the beginning and end of each sentence.</w:t>
      </w:r>
    </w:p>
    <w:p w14:paraId="04392B5B" w14:textId="0BD2E262" w:rsidR="006B6CA4" w:rsidRDefault="006B6CA4" w:rsidP="006B6CA4">
      <w:pPr>
        <w:pStyle w:val="BodyPara"/>
      </w:pPr>
      <w:r>
        <w:t xml:space="preserve">- </w:t>
      </w:r>
      <w:r w:rsidR="002E2E79">
        <w:t>Replace</w:t>
      </w:r>
      <w:r>
        <w:t xml:space="preserve"> </w:t>
      </w:r>
      <w:r w:rsidR="002E2E79">
        <w:t>every e</w:t>
      </w:r>
      <w:r>
        <w:t xml:space="preserve">m-dash </w:t>
      </w:r>
      <w:r w:rsidR="002E2E79">
        <w:t>by a space.</w:t>
      </w:r>
    </w:p>
    <w:p w14:paraId="2040F11E" w14:textId="69513FA6" w:rsidR="006B6CA4" w:rsidRDefault="006B6CA4" w:rsidP="006B6CA4">
      <w:pPr>
        <w:pStyle w:val="BodyPara"/>
      </w:pPr>
      <w:r>
        <w:t xml:space="preserve">- </w:t>
      </w:r>
      <w:r w:rsidR="002E2E79">
        <w:t>Convert everything to lower case.</w:t>
      </w:r>
    </w:p>
    <w:p w14:paraId="766EC212" w14:textId="43043FBE" w:rsidR="006B6CA4" w:rsidRDefault="006B6CA4" w:rsidP="006B6CA4">
      <w:pPr>
        <w:pStyle w:val="BodyPara"/>
      </w:pPr>
      <w:r>
        <w:t>- Normal python split-on-whitespace to make tokens</w:t>
      </w:r>
    </w:p>
    <w:p w14:paraId="121812E5" w14:textId="30E93E41" w:rsidR="006B6CA4" w:rsidRDefault="006B6CA4" w:rsidP="006B6CA4">
      <w:pPr>
        <w:pStyle w:val="BodyPara"/>
      </w:pPr>
      <w:r>
        <w:t xml:space="preserve">- </w:t>
      </w:r>
      <w:r w:rsidR="002E2E79">
        <w:t>Leave ‘-’ and “’” when they are surrounded by letters, but drop them otherwise. Drop all other special characters.</w:t>
      </w:r>
    </w:p>
    <w:p w14:paraId="6BA25043" w14:textId="77777777" w:rsidR="00BA21ED" w:rsidRDefault="00BA21ED" w:rsidP="00BA21ED">
      <w:pPr>
        <w:pStyle w:val="Heading1"/>
      </w:pPr>
      <w:r>
        <w:lastRenderedPageBreak/>
        <w:t>Text generation</w:t>
      </w:r>
    </w:p>
    <w:p w14:paraId="4CEE142C" w14:textId="416B19CF" w:rsidR="00BA21ED" w:rsidRDefault="002E2E79" w:rsidP="00BA21ED">
      <w:pPr>
        <w:pStyle w:val="BodyParatoList"/>
      </w:pPr>
      <w:r>
        <w:t xml:space="preserve">1. </w:t>
      </w:r>
      <w:r w:rsidR="00BA21ED">
        <w:t xml:space="preserve">Do random sentence generation with the raw n-gram counts. For example, suppose the word </w:t>
      </w:r>
      <w:r w:rsidR="00BA21ED" w:rsidRPr="000A3E14">
        <w:rPr>
          <w:rStyle w:val="emphasized"/>
        </w:rPr>
        <w:t>peter</w:t>
      </w:r>
      <w:r w:rsidR="00BA21ED">
        <w:t xml:space="preserve"> occurred 15 times, and suppose that the bigram list contained</w:t>
      </w:r>
    </w:p>
    <w:p w14:paraId="6488C34F" w14:textId="77777777" w:rsidR="00BA21ED" w:rsidRDefault="00BA21ED" w:rsidP="00BA21ED">
      <w:pPr>
        <w:pStyle w:val="BodyParatoList"/>
      </w:pPr>
      <w:r>
        <w:t>- ‘Peter Pan’ with a count of 8</w:t>
      </w:r>
    </w:p>
    <w:p w14:paraId="6DB99A0B" w14:textId="77777777" w:rsidR="00BA21ED" w:rsidRDefault="00BA21ED" w:rsidP="00BA21ED">
      <w:pPr>
        <w:pStyle w:val="BodyParatoList"/>
      </w:pPr>
      <w:r>
        <w:t>- ‘Peter Cottontail’ with a count of 2</w:t>
      </w:r>
    </w:p>
    <w:p w14:paraId="04578ADD" w14:textId="77777777" w:rsidR="00BA21ED" w:rsidRDefault="00BA21ED" w:rsidP="00BA21ED">
      <w:pPr>
        <w:pStyle w:val="BodyPara"/>
      </w:pPr>
      <w:r>
        <w:t>- ‘peter out’ with a count of 5</w:t>
      </w:r>
    </w:p>
    <w:p w14:paraId="2D77054C" w14:textId="77777777" w:rsidR="00BA21ED" w:rsidRDefault="00BA21ED" w:rsidP="00BA21ED">
      <w:pPr>
        <w:pStyle w:val="BodyPara"/>
      </w:pPr>
      <w:r>
        <w:t xml:space="preserve">Then to generate a word following ‘peter’, pick a random number from 1 to 15 and compare it to the cumulative totals 8 (for </w:t>
      </w:r>
      <w:r w:rsidRPr="000A3E14">
        <w:rPr>
          <w:rStyle w:val="emphasized"/>
        </w:rPr>
        <w:t>pan</w:t>
      </w:r>
      <w:r>
        <w:t xml:space="preserve">), 10 (for </w:t>
      </w:r>
      <w:r w:rsidRPr="000A3E14">
        <w:rPr>
          <w:rStyle w:val="emphasized"/>
        </w:rPr>
        <w:t>cottontail</w:t>
      </w:r>
      <w:r>
        <w:t xml:space="preserve">), and 15 (for </w:t>
      </w:r>
      <w:r w:rsidRPr="000A3E14">
        <w:rPr>
          <w:rStyle w:val="emphasized"/>
        </w:rPr>
        <w:t>out</w:t>
      </w:r>
      <w:r>
        <w:t>).</w:t>
      </w:r>
    </w:p>
    <w:p w14:paraId="4A12F340" w14:textId="77777777" w:rsidR="00BA21ED" w:rsidRDefault="00BA21ED" w:rsidP="00BA21ED">
      <w:pPr>
        <w:pStyle w:val="BodyPara"/>
      </w:pPr>
      <w:r>
        <w:t xml:space="preserve">Generation starts with </w:t>
      </w:r>
      <w:r w:rsidRPr="000A3E14">
        <w:rPr>
          <w:rStyle w:val="ascii"/>
        </w:rPr>
        <w:t>&lt;s&gt;</w:t>
      </w:r>
      <w:r>
        <w:t xml:space="preserve"> and ends when </w:t>
      </w:r>
      <w:r w:rsidRPr="000A3E14">
        <w:rPr>
          <w:rStyle w:val="ascii"/>
        </w:rPr>
        <w:t>&lt;/s&gt;</w:t>
      </w:r>
      <w:r>
        <w:t xml:space="preserve"> is randomly generated.</w:t>
      </w:r>
    </w:p>
    <w:p w14:paraId="14E2DB71" w14:textId="1F96E8F2" w:rsidR="002E2E79" w:rsidRDefault="002E2E79" w:rsidP="00BA21ED">
      <w:pPr>
        <w:pStyle w:val="BodyPara"/>
      </w:pPr>
      <w:r>
        <w:t>2. Do unigram, bigram, etc. generation up to n = 6.</w:t>
      </w:r>
    </w:p>
    <w:p w14:paraId="125BCE16" w14:textId="51DB11C1" w:rsidR="002E2E79" w:rsidRDefault="002E2E79" w:rsidP="00BA21ED">
      <w:pPr>
        <w:pStyle w:val="BodyPara"/>
      </w:pPr>
      <w:r>
        <w:t>3. Repeat step 2 using add</w:t>
      </w:r>
      <w:r>
        <w:noBreakHyphen/>
        <w:t>1 smoothing.</w:t>
      </w:r>
    </w:p>
    <w:p w14:paraId="6DBDE016" w14:textId="747C9B29" w:rsidR="007A1149" w:rsidRDefault="007A1149" w:rsidP="00BA21ED">
      <w:pPr>
        <w:pStyle w:val="BodyPara"/>
      </w:pPr>
      <w:r>
        <w:t xml:space="preserve">4. Write up what you learned from this exercise, i.e., </w:t>
      </w:r>
      <w:r w:rsidR="006943F6">
        <w:t xml:space="preserve">write a couple of paragraphs to </w:t>
      </w:r>
      <w:r>
        <w:t xml:space="preserve">compare the results of different values of </w:t>
      </w:r>
      <w:r w:rsidRPr="007A1149">
        <w:rPr>
          <w:rStyle w:val="emphasized"/>
        </w:rPr>
        <w:t>n</w:t>
      </w:r>
      <w:r>
        <w:t>, and of the relevance of smoothing.</w:t>
      </w:r>
    </w:p>
    <w:p w14:paraId="561E10F3" w14:textId="4A4CDF64" w:rsidR="006B6CA4" w:rsidRDefault="006B6CA4" w:rsidP="00F14119">
      <w:pPr>
        <w:pStyle w:val="Heading1"/>
        <w:ind w:left="576" w:hanging="576"/>
      </w:pPr>
      <w:r>
        <w:t xml:space="preserve">Rules </w:t>
      </w:r>
    </w:p>
    <w:p w14:paraId="4DE3CC8A" w14:textId="5EA5A665" w:rsidR="00F14119" w:rsidRDefault="006B6CA4" w:rsidP="006B6CA4">
      <w:pPr>
        <w:pStyle w:val="BodyPara"/>
      </w:pPr>
      <w:r>
        <w:t xml:space="preserve">You can use data structures and </w:t>
      </w:r>
      <w:r w:rsidR="002E2E79">
        <w:t xml:space="preserve">any </w:t>
      </w:r>
      <w:r w:rsidR="006943F6">
        <w:t xml:space="preserve">standard </w:t>
      </w:r>
      <w:r w:rsidR="002E2E79">
        <w:t>software in the Python ecosystem</w:t>
      </w:r>
      <w:r w:rsidR="006943F6">
        <w:t>, e.g., Pandas, numpy, etc.</w:t>
      </w:r>
    </w:p>
    <w:p w14:paraId="525718D9" w14:textId="26546354" w:rsidR="002E2E79" w:rsidRDefault="00BE7ECC" w:rsidP="006B6CA4">
      <w:pPr>
        <w:pStyle w:val="Heading1"/>
      </w:pPr>
      <w:r>
        <w:t>Coding suggestions</w:t>
      </w:r>
    </w:p>
    <w:p w14:paraId="527D70CB" w14:textId="130A5B95" w:rsidR="002E2E79" w:rsidRDefault="002E2E79" w:rsidP="006B6CA4">
      <w:pPr>
        <w:pStyle w:val="BodyPara"/>
      </w:pPr>
      <w:r>
        <w:t>I used straight Python for this assignment.</w:t>
      </w:r>
    </w:p>
    <w:p w14:paraId="61B56651" w14:textId="7B6AFD1E" w:rsidR="006B6CA4" w:rsidRDefault="00F14119" w:rsidP="006B6CA4">
      <w:pPr>
        <w:pStyle w:val="BodyPara"/>
      </w:pPr>
      <w:r>
        <w:t xml:space="preserve">I used </w:t>
      </w:r>
      <w:r w:rsidRPr="00BE7ECC">
        <w:rPr>
          <w:rStyle w:val="ascii"/>
        </w:rPr>
        <w:t>defaultdict(int)</w:t>
      </w:r>
      <w:r>
        <w:t xml:space="preserve"> as the basic data structure so that </w:t>
      </w:r>
      <w:r w:rsidR="006B6CA4">
        <w:t xml:space="preserve">missing entries </w:t>
      </w:r>
      <w:r>
        <w:t>would</w:t>
      </w:r>
      <w:r w:rsidR="006B6CA4">
        <w:t xml:space="preserve"> automatically come up as zero.</w:t>
      </w:r>
    </w:p>
    <w:p w14:paraId="744156F0" w14:textId="2E95D16F" w:rsidR="006B6CA4" w:rsidRDefault="004B05C9" w:rsidP="006B6CA4">
      <w:pPr>
        <w:pStyle w:val="BodyPara"/>
      </w:pPr>
      <w:r>
        <w:t>I implemented the u</w:t>
      </w:r>
      <w:r w:rsidR="006B6CA4">
        <w:t>nigram counts</w:t>
      </w:r>
      <w:r>
        <w:t xml:space="preserve"> as</w:t>
      </w:r>
      <w:r w:rsidR="006B6CA4">
        <w:t xml:space="preserve"> a dictionary with a count for each token</w:t>
      </w:r>
      <w:r>
        <w:t>.</w:t>
      </w:r>
    </w:p>
    <w:p w14:paraId="09B13552" w14:textId="4A31E906" w:rsidR="006B6CA4" w:rsidRDefault="004B05C9" w:rsidP="006B6CA4">
      <w:pPr>
        <w:pStyle w:val="BodyPara"/>
      </w:pPr>
      <w:r>
        <w:t>I implemented the b</w:t>
      </w:r>
      <w:r w:rsidR="006B6CA4">
        <w:t>igram counts</w:t>
      </w:r>
      <w:r w:rsidR="00F14119">
        <w:t xml:space="preserve"> as</w:t>
      </w:r>
      <w:r w:rsidR="006B6CA4">
        <w:t xml:space="preserve"> a dictionary of dictionaries. The inner dictionary has entries </w:t>
      </w:r>
      <w:r w:rsidR="00F14119">
        <w:t xml:space="preserve">only for second words that occur, i.e., </w:t>
      </w:r>
      <w:r w:rsidR="006B6CA4">
        <w:t xml:space="preserve">bigrams </w:t>
      </w:r>
      <w:r w:rsidR="00F14119">
        <w:t xml:space="preserve">that </w:t>
      </w:r>
      <w:r w:rsidR="006B6CA4">
        <w:t>d</w:t>
      </w:r>
      <w:r w:rsidR="00F14119">
        <w:t>on’</w:t>
      </w:r>
      <w:r w:rsidR="006B6CA4">
        <w:t>t won</w:t>
      </w:r>
      <w:r w:rsidR="00F14119">
        <w:t>’</w:t>
      </w:r>
      <w:r w:rsidR="006B6CA4">
        <w:t xml:space="preserve">t have </w:t>
      </w:r>
      <w:r w:rsidR="007A1149">
        <w:t>entries. The</w:t>
      </w:r>
      <w:r w:rsidR="006B6CA4">
        <w:t xml:space="preserve"> dictionary contains a raw count.</w:t>
      </w:r>
    </w:p>
    <w:p w14:paraId="6E572F47" w14:textId="78E91EED" w:rsidR="006B6CA4" w:rsidRDefault="00F14119" w:rsidP="006B6CA4">
      <w:pPr>
        <w:pStyle w:val="BodyPara"/>
      </w:pPr>
      <w:r>
        <w:t>I implemented t</w:t>
      </w:r>
      <w:r w:rsidR="006B6CA4">
        <w:t>rigram</w:t>
      </w:r>
      <w:r>
        <w:t>s</w:t>
      </w:r>
      <w:r w:rsidR="006B6CA4">
        <w:t xml:space="preserve"> </w:t>
      </w:r>
      <w:r>
        <w:t>the same way, i.e.,</w:t>
      </w:r>
      <w:r w:rsidR="006B6CA4">
        <w:t xml:space="preserve"> three</w:t>
      </w:r>
      <w:r>
        <w:t xml:space="preserve"> </w:t>
      </w:r>
      <w:r w:rsidR="006B6CA4">
        <w:t>levels of dictionary with non-occurring combinations not represented.</w:t>
      </w:r>
    </w:p>
    <w:p w14:paraId="3AC43FFF" w14:textId="77777777" w:rsidR="004625D3" w:rsidRPr="000A3E14" w:rsidRDefault="004625D3" w:rsidP="000A3E14">
      <w:pPr>
        <w:pStyle w:val="Heading1"/>
      </w:pPr>
      <w:r w:rsidRPr="000A3E14">
        <w:t>Grading:</w:t>
      </w:r>
    </w:p>
    <w:p w14:paraId="1D4D4449" w14:textId="05ACC58F" w:rsidR="001E79B7" w:rsidRDefault="002E2E79">
      <w:pPr>
        <w:pStyle w:val="BodyPara"/>
      </w:pPr>
      <w:r>
        <w:t xml:space="preserve">12 outputs @ 5 points each, plus a writeup and summary totals. </w:t>
      </w:r>
      <w:r w:rsidR="001E79B7">
        <w:t xml:space="preserve">There will be a penalty for </w:t>
      </w:r>
      <w:r w:rsidR="004625D3">
        <w:t>violating any of the ru</w:t>
      </w:r>
      <w:r>
        <w:t>les in the syllabus (e.g. late homework), academic integrity policy, course administration guide or programming style guide</w:t>
      </w:r>
      <w:r w:rsidR="001E79B7">
        <w:t>.</w:t>
      </w:r>
      <w:r w:rsidR="00852CC0">
        <w:t xml:space="preserve"> </w:t>
      </w:r>
    </w:p>
    <w:p w14:paraId="38417046" w14:textId="77777777" w:rsidR="001E79B7" w:rsidRDefault="001E79B7">
      <w:pPr>
        <w:pStyle w:val="Space3pt"/>
      </w:pPr>
    </w:p>
    <w:sectPr w:rsidR="001E79B7">
      <w:headerReference w:type="default" r:id="rId7"/>
      <w:footerReference w:type="default" r:id="rId8"/>
      <w:headerReference w:type="first" r:id="rId9"/>
      <w:footerReference w:type="first" r:id="rId10"/>
      <w:footnotePr>
        <w:pos w:val="beneathText"/>
      </w:footnotePr>
      <w:pgSz w:w="12240" w:h="15840"/>
      <w:pgMar w:top="1152" w:right="1440" w:bottom="1152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85DC5" w14:textId="77777777" w:rsidR="008804A3" w:rsidRDefault="008804A3">
      <w:r>
        <w:separator/>
      </w:r>
    </w:p>
  </w:endnote>
  <w:endnote w:type="continuationSeparator" w:id="0">
    <w:p w14:paraId="77CAF168" w14:textId="77777777" w:rsidR="008804A3" w:rsidRDefault="00880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altName w:val="Lucida Sans Typewriter"/>
    <w:charset w:val="00"/>
    <w:family w:val="modern"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4DCE5" w14:textId="77777777" w:rsidR="001E79B7" w:rsidRDefault="001E79B7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2318">
      <w:rPr>
        <w:rStyle w:val="PageNumber"/>
        <w:noProof/>
      </w:rPr>
      <w:t>3</w:t>
    </w:r>
    <w:r>
      <w:rPr>
        <w:rStyle w:val="PageNumber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53528" w14:textId="77777777" w:rsidR="001E79B7" w:rsidRDefault="001E79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CF968" w14:textId="77777777" w:rsidR="008804A3" w:rsidRDefault="008804A3">
      <w:r>
        <w:separator/>
      </w:r>
    </w:p>
  </w:footnote>
  <w:footnote w:type="continuationSeparator" w:id="0">
    <w:p w14:paraId="23F5AD47" w14:textId="77777777" w:rsidR="008804A3" w:rsidRDefault="00880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97E4B" w14:textId="77777777" w:rsidR="001E79B7" w:rsidRDefault="001E79B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BEE85" w14:textId="77777777" w:rsidR="001E79B7" w:rsidRDefault="001E79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StyleNum"/>
    <w:lvl w:ilvl="0">
      <w:start w:val="1"/>
      <w:numFmt w:val="none"/>
      <w:pStyle w:val="ListContinue"/>
      <w:suff w:val="nothing"/>
      <w:lvlText w:val="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StyleNum1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72007167">
    <w:abstractNumId w:val="0"/>
  </w:num>
  <w:num w:numId="2" w16cid:durableId="1051881324">
    <w:abstractNumId w:val="1"/>
  </w:num>
  <w:num w:numId="3" w16cid:durableId="1457717333">
    <w:abstractNumId w:val="2"/>
  </w:num>
  <w:num w:numId="4" w16cid:durableId="26302655">
    <w:abstractNumId w:val="0"/>
  </w:num>
  <w:num w:numId="5" w16cid:durableId="742684840">
    <w:abstractNumId w:val="0"/>
  </w:num>
  <w:num w:numId="6" w16cid:durableId="2108378215">
    <w:abstractNumId w:val="0"/>
  </w:num>
  <w:num w:numId="7" w16cid:durableId="1948846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DF"/>
    <w:rsid w:val="000A3E14"/>
    <w:rsid w:val="000C4D3E"/>
    <w:rsid w:val="000E4F0B"/>
    <w:rsid w:val="000F46B4"/>
    <w:rsid w:val="0011326E"/>
    <w:rsid w:val="001A0A92"/>
    <w:rsid w:val="001A6CBA"/>
    <w:rsid w:val="001E79B7"/>
    <w:rsid w:val="002006DB"/>
    <w:rsid w:val="002172A3"/>
    <w:rsid w:val="00295E24"/>
    <w:rsid w:val="002E2E79"/>
    <w:rsid w:val="003A00A0"/>
    <w:rsid w:val="003D1D37"/>
    <w:rsid w:val="003F29A1"/>
    <w:rsid w:val="00434BE5"/>
    <w:rsid w:val="004625D3"/>
    <w:rsid w:val="00492D13"/>
    <w:rsid w:val="004B05C9"/>
    <w:rsid w:val="004E0C69"/>
    <w:rsid w:val="004F4856"/>
    <w:rsid w:val="005D211A"/>
    <w:rsid w:val="005F44C6"/>
    <w:rsid w:val="00653503"/>
    <w:rsid w:val="00660EEA"/>
    <w:rsid w:val="006943F6"/>
    <w:rsid w:val="006B6CA4"/>
    <w:rsid w:val="006C1561"/>
    <w:rsid w:val="0071065E"/>
    <w:rsid w:val="0073042F"/>
    <w:rsid w:val="00751256"/>
    <w:rsid w:val="007812EF"/>
    <w:rsid w:val="007A1149"/>
    <w:rsid w:val="007A3909"/>
    <w:rsid w:val="00820B98"/>
    <w:rsid w:val="00852CC0"/>
    <w:rsid w:val="00861405"/>
    <w:rsid w:val="008804A3"/>
    <w:rsid w:val="00915ED6"/>
    <w:rsid w:val="00954840"/>
    <w:rsid w:val="00955DC4"/>
    <w:rsid w:val="00995558"/>
    <w:rsid w:val="009C288E"/>
    <w:rsid w:val="00AB2C84"/>
    <w:rsid w:val="00AB7C1F"/>
    <w:rsid w:val="00B365C5"/>
    <w:rsid w:val="00BA21ED"/>
    <w:rsid w:val="00BC7E22"/>
    <w:rsid w:val="00BE7ECC"/>
    <w:rsid w:val="00C231DF"/>
    <w:rsid w:val="00CA1BDE"/>
    <w:rsid w:val="00D13762"/>
    <w:rsid w:val="00D1777C"/>
    <w:rsid w:val="00D57FAA"/>
    <w:rsid w:val="00DD29C1"/>
    <w:rsid w:val="00E2104A"/>
    <w:rsid w:val="00E556F5"/>
    <w:rsid w:val="00EA2BF2"/>
    <w:rsid w:val="00EC2318"/>
    <w:rsid w:val="00F14119"/>
    <w:rsid w:val="00F658C5"/>
    <w:rsid w:val="00FC6E31"/>
    <w:rsid w:val="00FF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A55FA"/>
  <w15:chartTrackingRefBased/>
  <w15:docId w15:val="{90BD0C61-AA7A-4A2C-8894-95A2AA1FD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56"/>
    <w:pPr>
      <w:widowControl w:val="0"/>
      <w:suppressAutoHyphens/>
    </w:pPr>
    <w:rPr>
      <w:sz w:val="24"/>
      <w:lang w:eastAsia="zh-CN"/>
    </w:rPr>
  </w:style>
  <w:style w:type="paragraph" w:styleId="Heading1">
    <w:name w:val="heading 1"/>
    <w:basedOn w:val="SerifHdgs"/>
    <w:next w:val="BodyPara"/>
    <w:qFormat/>
    <w:pPr>
      <w:keepNext/>
      <w:keepLines/>
      <w:numPr>
        <w:numId w:val="1"/>
      </w:numPr>
      <w:spacing w:before="360" w:after="200"/>
      <w:outlineLvl w:val="0"/>
    </w:pPr>
    <w:rPr>
      <w:i/>
      <w:sz w:val="26"/>
    </w:rPr>
  </w:style>
  <w:style w:type="paragraph" w:styleId="Heading2">
    <w:name w:val="heading 2"/>
    <w:basedOn w:val="SansHdgs"/>
    <w:next w:val="BodyPara"/>
    <w:qFormat/>
    <w:pPr>
      <w:keepNext/>
      <w:keepLines/>
      <w:numPr>
        <w:ilvl w:val="1"/>
        <w:numId w:val="1"/>
      </w:numPr>
      <w:spacing w:after="160"/>
      <w:outlineLvl w:val="1"/>
    </w:pPr>
  </w:style>
  <w:style w:type="paragraph" w:styleId="Heading3">
    <w:name w:val="heading 3"/>
    <w:basedOn w:val="SerifHdgs"/>
    <w:next w:val="BodyPara"/>
    <w:qFormat/>
    <w:pPr>
      <w:keepNext/>
      <w:keepLines/>
      <w:numPr>
        <w:ilvl w:val="2"/>
        <w:numId w:val="1"/>
      </w:numPr>
      <w:spacing w:before="300" w:after="120"/>
      <w:outlineLvl w:val="2"/>
    </w:pPr>
    <w:rPr>
      <w:b/>
      <w:i/>
    </w:rPr>
  </w:style>
  <w:style w:type="paragraph" w:styleId="Heading4">
    <w:name w:val="heading 4"/>
    <w:basedOn w:val="SansHdgs"/>
    <w:next w:val="BodyText"/>
    <w:qFormat/>
    <w:pPr>
      <w:keepNext/>
      <w:keepLines/>
      <w:numPr>
        <w:ilvl w:val="3"/>
        <w:numId w:val="1"/>
      </w:numPr>
      <w:spacing w:before="120"/>
      <w:outlineLvl w:val="3"/>
    </w:pPr>
    <w:rPr>
      <w:i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 w:cs="Arial"/>
      <w:b/>
      <w:kern w:val="1"/>
    </w:rPr>
  </w:style>
  <w:style w:type="paragraph" w:styleId="Heading6">
    <w:name w:val="heading 6"/>
    <w:basedOn w:val="Normal"/>
    <w:next w:val="BodyText"/>
    <w:qFormat/>
    <w:pPr>
      <w:keepNext/>
      <w:numPr>
        <w:ilvl w:val="5"/>
        <w:numId w:val="1"/>
      </w:numPr>
      <w:spacing w:before="120" w:after="80"/>
      <w:outlineLvl w:val="5"/>
    </w:pPr>
    <w:rPr>
      <w:rFonts w:ascii="Arial" w:hAnsi="Arial" w:cs="Arial"/>
      <w:b/>
      <w:i/>
      <w:kern w:val="1"/>
    </w:rPr>
  </w:style>
  <w:style w:type="paragraph" w:styleId="Heading7">
    <w:name w:val="heading 7"/>
    <w:basedOn w:val="Normal"/>
    <w:next w:val="BodyText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1"/>
    </w:rPr>
  </w:style>
  <w:style w:type="paragraph" w:styleId="Heading8">
    <w:name w:val="heading 8"/>
    <w:basedOn w:val="Normal"/>
    <w:next w:val="BodyText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1"/>
    </w:rPr>
  </w:style>
  <w:style w:type="paragraph" w:styleId="Heading9">
    <w:name w:val="heading 9"/>
    <w:basedOn w:val="Normal"/>
    <w:next w:val="BodyText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3z1">
    <w:name w:val="WW8Num3z1"/>
    <w:rPr>
      <w:rFonts w:ascii="Courier New" w:hAnsi="Courier New" w:cs="Courier New" w:hint="default"/>
      <w:sz w:val="20"/>
    </w:rPr>
  </w:style>
  <w:style w:type="character" w:customStyle="1" w:styleId="WW8Num3z2">
    <w:name w:val="WW8Num3z2"/>
    <w:rPr>
      <w:rFonts w:ascii="Wingdings" w:hAnsi="Wingdings" w:cs="Wingdings" w:hint="default"/>
      <w:sz w:val="20"/>
    </w:rPr>
  </w:style>
  <w:style w:type="character" w:customStyle="1" w:styleId="subscript">
    <w:name w:val="=subscript"/>
    <w:rPr>
      <w:vertAlign w:val="subscript"/>
    </w:rPr>
  </w:style>
  <w:style w:type="character" w:customStyle="1" w:styleId="foreignword">
    <w:name w:val="=foreign word"/>
    <w:rPr>
      <w:i/>
    </w:rPr>
  </w:style>
  <w:style w:type="character" w:customStyle="1" w:styleId="Unixpgmname">
    <w:name w:val="=Unix pgm name"/>
    <w:rPr>
      <w:rFonts w:ascii="Arial" w:hAnsi="Arial" w:cs="Arial"/>
      <w:i/>
      <w:sz w:val="22"/>
    </w:rPr>
  </w:style>
  <w:style w:type="character" w:customStyle="1" w:styleId="sansbase">
    <w:name w:val="@=sans base"/>
    <w:rPr>
      <w:rFonts w:ascii="Arial" w:hAnsi="Arial" w:cs="Arial"/>
      <w:sz w:val="22"/>
    </w:rPr>
  </w:style>
  <w:style w:type="character" w:customStyle="1" w:styleId="smallcaps">
    <w:name w:val="=small caps"/>
    <w:rPr>
      <w:caps/>
      <w:sz w:val="18"/>
    </w:rPr>
  </w:style>
  <w:style w:type="character" w:customStyle="1" w:styleId="circsim">
    <w:name w:val="=circsim"/>
    <w:basedOn w:val="smallcaps"/>
    <w:rPr>
      <w:caps/>
      <w:sz w:val="18"/>
    </w:rPr>
  </w:style>
  <w:style w:type="character" w:customStyle="1" w:styleId="Superscript">
    <w:name w:val="Superscript"/>
    <w:rPr>
      <w:vertAlign w:val="superscript"/>
    </w:rPr>
  </w:style>
  <w:style w:type="character" w:customStyle="1" w:styleId="underlined">
    <w:name w:val="=underlined"/>
    <w:rPr>
      <w:u w:val="single"/>
    </w:rPr>
  </w:style>
  <w:style w:type="character" w:customStyle="1" w:styleId="header3">
    <w:name w:val="=header 3"/>
    <w:rPr>
      <w:i/>
    </w:rPr>
  </w:style>
  <w:style w:type="character" w:customStyle="1" w:styleId="textbase">
    <w:name w:val="@=text base"/>
    <w:basedOn w:val="DefaultParagraphFont"/>
  </w:style>
  <w:style w:type="character" w:styleId="CommentReference">
    <w:name w:val="annotation reference"/>
    <w:semiHidden/>
    <w:rPr>
      <w:sz w:val="16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GlossaryEntry">
    <w:name w:val="Glossary Entry"/>
    <w:rPr>
      <w:b/>
    </w:rPr>
  </w:style>
  <w:style w:type="character" w:customStyle="1" w:styleId="Lead-inEmphasis">
    <w:name w:val="Lead-in Emphasis"/>
    <w:rPr>
      <w:i/>
      <w:u w:val="none"/>
    </w:rPr>
  </w:style>
  <w:style w:type="character" w:styleId="LineNumber">
    <w:name w:val="line number"/>
    <w:semiHidden/>
    <w:rPr>
      <w:rFonts w:ascii="Arial" w:hAnsi="Arial" w:cs="Arial"/>
      <w:sz w:val="18"/>
    </w:rPr>
  </w:style>
  <w:style w:type="character" w:styleId="PageNumber">
    <w:name w:val="page number"/>
    <w:semiHidden/>
  </w:style>
  <w:style w:type="character" w:customStyle="1" w:styleId="superscript0">
    <w:name w:val="=superscript"/>
    <w:rPr>
      <w:vertAlign w:val="superscript"/>
    </w:rPr>
  </w:style>
  <w:style w:type="character" w:customStyle="1" w:styleId="bibtitle">
    <w:name w:val="=bib title"/>
    <w:rPr>
      <w:i/>
    </w:rPr>
  </w:style>
  <w:style w:type="character" w:customStyle="1" w:styleId="emphasized">
    <w:name w:val="=emphasized"/>
    <w:rPr>
      <w:i/>
    </w:rPr>
  </w:style>
  <w:style w:type="character" w:customStyle="1" w:styleId="rhetrelnname">
    <w:name w:val="=rhet reln name"/>
    <w:basedOn w:val="smallcaps"/>
    <w:rPr>
      <w:caps/>
      <w:sz w:val="18"/>
    </w:rPr>
  </w:style>
  <w:style w:type="character" w:customStyle="1" w:styleId="monobase">
    <w:name w:val="@=mono base"/>
    <w:rPr>
      <w:rFonts w:ascii="Courier New" w:hAnsi="Courier New" w:cs="Courier New"/>
      <w:sz w:val="20"/>
    </w:rPr>
  </w:style>
  <w:style w:type="character" w:customStyle="1" w:styleId="pgmcode">
    <w:name w:val="=pgm code"/>
    <w:basedOn w:val="monobase"/>
    <w:rPr>
      <w:rFonts w:ascii="Courier New" w:hAnsi="Courier New" w:cs="Courier New"/>
      <w:sz w:val="20"/>
    </w:rPr>
  </w:style>
  <w:style w:type="character" w:customStyle="1" w:styleId="systemname">
    <w:name w:val="=system name"/>
    <w:basedOn w:val="smallcaps"/>
    <w:rPr>
      <w:caps/>
      <w:sz w:val="18"/>
    </w:rPr>
  </w:style>
  <w:style w:type="character" w:customStyle="1" w:styleId="math">
    <w:name w:val="=math"/>
    <w:rPr>
      <w:i/>
    </w:rPr>
  </w:style>
  <w:style w:type="character" w:customStyle="1" w:styleId="hiddentext">
    <w:name w:val="=hidden text"/>
    <w:rPr>
      <w:vanish/>
    </w:rPr>
  </w:style>
  <w:style w:type="character" w:customStyle="1" w:styleId="hiddenmark">
    <w:name w:val="=hidden mark"/>
    <w:rPr>
      <w:vanish/>
    </w:rPr>
  </w:style>
  <w:style w:type="character" w:customStyle="1" w:styleId="pgmfragment">
    <w:name w:val="=pgm fragment"/>
    <w:rPr>
      <w:i/>
    </w:rPr>
  </w:style>
  <w:style w:type="character" w:customStyle="1" w:styleId="example">
    <w:name w:val="=example"/>
    <w:basedOn w:val="textbase"/>
  </w:style>
  <w:style w:type="character" w:customStyle="1" w:styleId="booktitle">
    <w:name w:val="=book title"/>
    <w:rPr>
      <w:i/>
    </w:rPr>
  </w:style>
  <w:style w:type="character" w:customStyle="1" w:styleId="mult">
    <w:name w:val="=mult"/>
    <w:rPr>
      <w:position w:val="-3"/>
    </w:rPr>
  </w:style>
  <w:style w:type="character" w:customStyle="1" w:styleId="bullet">
    <w:name w:val="=bullet"/>
    <w:rPr>
      <w:position w:val="2"/>
      <w:sz w:val="18"/>
    </w:rPr>
  </w:style>
  <w:style w:type="character" w:customStyle="1" w:styleId="xlitchars">
    <w:name w:val="@=xlit chars"/>
    <w:rPr>
      <w:rFonts w:ascii="Arial" w:hAnsi="Arial" w:cs="Arial"/>
      <w:sz w:val="22"/>
    </w:rPr>
  </w:style>
  <w:style w:type="character" w:customStyle="1" w:styleId="instance">
    <w:name w:val="=instance"/>
    <w:rPr>
      <w:i/>
    </w:rPr>
  </w:style>
  <w:style w:type="character" w:customStyle="1" w:styleId="linenumber0">
    <w:name w:val="=line number"/>
    <w:rPr>
      <w:rFonts w:ascii="Arial" w:hAnsi="Arial" w:cs="Arial"/>
      <w:position w:val="2"/>
      <w:sz w:val="16"/>
    </w:rPr>
  </w:style>
  <w:style w:type="character" w:customStyle="1" w:styleId="dots">
    <w:name w:val="=dots"/>
    <w:rPr>
      <w:position w:val="4"/>
    </w:rPr>
  </w:style>
  <w:style w:type="character" w:customStyle="1" w:styleId="mathsubscript">
    <w:name w:val="=math subscript"/>
    <w:rPr>
      <w:i/>
      <w:vertAlign w:val="subscript"/>
    </w:rPr>
  </w:style>
  <w:style w:type="character" w:customStyle="1" w:styleId="circsimitalic">
    <w:name w:val="=circsim italic"/>
    <w:rPr>
      <w:i/>
      <w:caps/>
      <w:sz w:val="18"/>
    </w:rPr>
  </w:style>
  <w:style w:type="character" w:customStyle="1" w:styleId="circsimfootnote">
    <w:name w:val="=circsim footnote"/>
    <w:rPr>
      <w:caps/>
      <w:sz w:val="16"/>
    </w:rPr>
  </w:style>
  <w:style w:type="character" w:customStyle="1" w:styleId="tablepredplus">
    <w:name w:val="=table pred plus"/>
    <w:rPr>
      <w:rFonts w:ascii="Symbol" w:hAnsi="Symbol" w:cs="Symbol"/>
    </w:rPr>
  </w:style>
  <w:style w:type="character" w:customStyle="1" w:styleId="Kleeneplus">
    <w:name w:val="=Kleene plus"/>
    <w:rPr>
      <w:position w:val="6"/>
      <w:sz w:val="18"/>
    </w:rPr>
  </w:style>
  <w:style w:type="character" w:customStyle="1" w:styleId="verbum">
    <w:name w:val="=verbum"/>
    <w:rPr>
      <w:i/>
    </w:rPr>
  </w:style>
  <w:style w:type="character" w:customStyle="1" w:styleId="subscriptLC">
    <w:name w:val="=subscript LC"/>
    <w:rPr>
      <w:position w:val="-3"/>
      <w:sz w:val="18"/>
    </w:rPr>
  </w:style>
  <w:style w:type="character" w:customStyle="1" w:styleId="noproof">
    <w:name w:val="=noproof"/>
    <w:rPr>
      <w:lang w:val="en-US" w:eastAsia="en-US"/>
    </w:rPr>
  </w:style>
  <w:style w:type="character" w:customStyle="1" w:styleId="mathsubLC">
    <w:name w:val="=math sub LC"/>
    <w:rPr>
      <w:i/>
      <w:position w:val="-3"/>
      <w:sz w:val="18"/>
    </w:rPr>
  </w:style>
  <w:style w:type="character" w:customStyle="1" w:styleId="smallcapstrue">
    <w:name w:val="=small caps true"/>
    <w:rPr>
      <w:smallCaps/>
    </w:rPr>
  </w:style>
  <w:style w:type="character" w:customStyle="1" w:styleId="circsimheader">
    <w:name w:val="=circsim header"/>
    <w:basedOn w:val="smallcapstrue"/>
    <w:rPr>
      <w:smallCaps/>
    </w:rPr>
  </w:style>
  <w:style w:type="character" w:customStyle="1" w:styleId="circsimheader1">
    <w:name w:val="=circsim header1"/>
    <w:basedOn w:val="DefaultParagraphFont"/>
  </w:style>
  <w:style w:type="character" w:customStyle="1" w:styleId="chapterword">
    <w:name w:val="=chapter word"/>
    <w:basedOn w:val="DefaultParagraphFont"/>
  </w:style>
  <w:style w:type="character" w:customStyle="1" w:styleId="epigraphdash">
    <w:name w:val="=epigraph dash"/>
    <w:rPr>
      <w:position w:val="2"/>
    </w:rPr>
  </w:style>
  <w:style w:type="character" w:customStyle="1" w:styleId="computerfile">
    <w:name w:val="=computer file"/>
    <w:basedOn w:val="monobase"/>
    <w:rPr>
      <w:rFonts w:ascii="Courier New" w:hAnsi="Courier New" w:cs="Courier New"/>
      <w:sz w:val="20"/>
    </w:rPr>
  </w:style>
  <w:style w:type="character" w:customStyle="1" w:styleId="computertext">
    <w:name w:val="=computer text"/>
    <w:rPr>
      <w:rFonts w:ascii="Arial" w:hAnsi="Arial" w:cs="Arial"/>
      <w:sz w:val="22"/>
    </w:rPr>
  </w:style>
  <w:style w:type="character" w:customStyle="1" w:styleId="smallcapsded">
    <w:name w:val="=small caps ded"/>
    <w:rPr>
      <w:smallCaps/>
      <w:sz w:val="22"/>
    </w:rPr>
  </w:style>
  <w:style w:type="character" w:customStyle="1" w:styleId="bibtitlesysname">
    <w:name w:val="=bib title sys name"/>
    <w:rPr>
      <w:i/>
      <w:caps/>
      <w:sz w:val="18"/>
    </w:rPr>
  </w:style>
  <w:style w:type="character" w:customStyle="1" w:styleId="onlyjn">
    <w:name w:val="=only jn"/>
    <w:rPr>
      <w:vanish/>
    </w:rPr>
  </w:style>
  <w:style w:type="character" w:customStyle="1" w:styleId="only2">
    <w:name w:val="=only 2"/>
    <w:basedOn w:val="DefaultParagraphFont"/>
  </w:style>
  <w:style w:type="character" w:customStyle="1" w:styleId="onlyjnitalic">
    <w:name w:val="=only jn italic"/>
    <w:rPr>
      <w:i/>
      <w:vanish/>
    </w:rPr>
  </w:style>
  <w:style w:type="character" w:customStyle="1" w:styleId="bold">
    <w:name w:val="=bold"/>
    <w:rPr>
      <w:b/>
    </w:rPr>
  </w:style>
  <w:style w:type="character" w:customStyle="1" w:styleId="boldemph">
    <w:name w:val="=bold emph"/>
    <w:rPr>
      <w:b/>
      <w:i/>
    </w:rPr>
  </w:style>
  <w:style w:type="character" w:customStyle="1" w:styleId="ascii">
    <w:name w:val="=ascii"/>
    <w:rsid w:val="00BE7ECC"/>
    <w:rPr>
      <w:rFonts w:ascii="Lucida Sans Typewriter" w:hAnsi="Lucida Sans Typewriter" w:cs="Courier New"/>
      <w:sz w:val="20"/>
    </w:rPr>
  </w:style>
  <w:style w:type="paragraph" w:customStyle="1" w:styleId="Heading">
    <w:name w:val="Heading"/>
    <w:basedOn w:val="SerifHdgs"/>
    <w:next w:val="Subtitle"/>
    <w:pPr>
      <w:spacing w:after="160" w:line="280" w:lineRule="exact"/>
      <w:jc w:val="center"/>
    </w:pPr>
    <w:rPr>
      <w:sz w:val="28"/>
    </w:rPr>
  </w:style>
  <w:style w:type="paragraph" w:styleId="BodyText">
    <w:name w:val="Body Text"/>
    <w:basedOn w:val="Normal"/>
    <w:semiHidden/>
    <w:pPr>
      <w:spacing w:after="160"/>
    </w:pPr>
  </w:style>
  <w:style w:type="paragraph" w:styleId="List">
    <w:name w:val="List"/>
    <w:basedOn w:val="BodyText"/>
    <w:semiHidden/>
    <w:rPr>
      <w:rFonts w:cs="Mangal"/>
    </w:rPr>
  </w:style>
  <w:style w:type="paragraph" w:styleId="Caption">
    <w:name w:val="caption"/>
    <w:basedOn w:val="SerifText"/>
    <w:next w:val="BodyText"/>
    <w:qFormat/>
    <w:pPr>
      <w:spacing w:after="240"/>
      <w:jc w:val="center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SerifBase">
    <w:name w:val="@Serif Base"/>
    <w:basedOn w:val="Normal"/>
  </w:style>
  <w:style w:type="paragraph" w:customStyle="1" w:styleId="SerifHdgs">
    <w:name w:val="@Serif Hdgs"/>
    <w:basedOn w:val="SerifBase"/>
  </w:style>
  <w:style w:type="paragraph" w:customStyle="1" w:styleId="SansBase0">
    <w:name w:val="@Sans Base"/>
    <w:basedOn w:val="Normal"/>
    <w:rPr>
      <w:rFonts w:ascii="Arial" w:hAnsi="Arial" w:cs="Arial"/>
      <w:sz w:val="22"/>
    </w:rPr>
  </w:style>
  <w:style w:type="paragraph" w:customStyle="1" w:styleId="SansHdgs">
    <w:name w:val="@Sans Hdgs"/>
    <w:basedOn w:val="SansBase0"/>
  </w:style>
  <w:style w:type="paragraph" w:customStyle="1" w:styleId="SerifText">
    <w:name w:val="@Serif Text"/>
    <w:basedOn w:val="SerifBase"/>
  </w:style>
  <w:style w:type="paragraph" w:customStyle="1" w:styleId="BodySpace">
    <w:name w:val=".Body Space"/>
    <w:basedOn w:val="SerifText"/>
    <w:next w:val="BodyPara"/>
  </w:style>
  <w:style w:type="paragraph" w:customStyle="1" w:styleId="BodyPara">
    <w:name w:val=".Body Para"/>
    <w:basedOn w:val="BodySpace"/>
    <w:rsid w:val="00BC7E22"/>
    <w:pPr>
      <w:keepLines/>
      <w:tabs>
        <w:tab w:val="left" w:pos="360"/>
      </w:tabs>
      <w:spacing w:after="200"/>
    </w:pPr>
  </w:style>
  <w:style w:type="paragraph" w:customStyle="1" w:styleId="BodySingle">
    <w:name w:val=".Body Single"/>
    <w:basedOn w:val="SerifText"/>
  </w:style>
  <w:style w:type="paragraph" w:customStyle="1" w:styleId="BodyTxt">
    <w:name w:val=".Body Txt"/>
    <w:basedOn w:val="BodySingle"/>
  </w:style>
  <w:style w:type="paragraph" w:customStyle="1" w:styleId="MonoBase0">
    <w:name w:val="@Mono Base"/>
    <w:basedOn w:val="Normal"/>
    <w:rPr>
      <w:rFonts w:ascii="Courier New" w:hAnsi="Courier New" w:cs="Courier New"/>
      <w:sz w:val="20"/>
    </w:rPr>
  </w:style>
  <w:style w:type="paragraph" w:customStyle="1" w:styleId="MonoText">
    <w:name w:val="@Mono Text"/>
    <w:basedOn w:val="MonoBase0"/>
  </w:style>
  <w:style w:type="paragraph" w:customStyle="1" w:styleId="AsciiBase">
    <w:name w:val=".Ascii Base"/>
    <w:basedOn w:val="MonoText"/>
    <w:rsid w:val="007512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  <w:rPr>
      <w:rFonts w:ascii="Lucida Sans Typewriter" w:hAnsi="Lucida Sans Typewriter"/>
    </w:rPr>
  </w:style>
  <w:style w:type="paragraph" w:customStyle="1" w:styleId="FrontMatter">
    <w:name w:val="Front Matter"/>
    <w:basedOn w:val="Normal"/>
    <w:pPr>
      <w:tabs>
        <w:tab w:val="center" w:pos="4320"/>
      </w:tabs>
    </w:pPr>
  </w:style>
  <w:style w:type="paragraph" w:styleId="Index9">
    <w:name w:val="index 9"/>
    <w:basedOn w:val="Normal"/>
    <w:next w:val="Normal"/>
    <w:semiHidden/>
    <w:pPr>
      <w:tabs>
        <w:tab w:val="right" w:leader="dot" w:pos="8640"/>
      </w:tabs>
      <w:ind w:left="1800" w:hanging="200"/>
    </w:pPr>
  </w:style>
  <w:style w:type="paragraph" w:customStyle="1" w:styleId="FBase">
    <w:name w:val=".F Base"/>
    <w:basedOn w:val="SerifBase"/>
  </w:style>
  <w:style w:type="paragraph" w:customStyle="1" w:styleId="BibColumns">
    <w:name w:val=".Bib Columns"/>
    <w:basedOn w:val="BodySingle"/>
    <w:pPr>
      <w:keepLines/>
      <w:ind w:left="2880" w:hanging="2880"/>
    </w:pPr>
  </w:style>
  <w:style w:type="paragraph" w:customStyle="1" w:styleId="Name">
    <w:name w:val="Name"/>
    <w:basedOn w:val="BodyText"/>
    <w:pPr>
      <w:jc w:val="center"/>
    </w:pPr>
  </w:style>
  <w:style w:type="paragraph" w:customStyle="1" w:styleId="BodyCont">
    <w:name w:val=".Body Cont"/>
    <w:basedOn w:val="BodySpace"/>
    <w:next w:val="BodyPara"/>
    <w:pPr>
      <w:spacing w:after="200"/>
    </w:pPr>
  </w:style>
  <w:style w:type="paragraph" w:customStyle="1" w:styleId="Author">
    <w:name w:val="Author"/>
    <w:basedOn w:val="SerifHdgs"/>
    <w:pPr>
      <w:spacing w:before="120"/>
      <w:jc w:val="center"/>
    </w:pPr>
  </w:style>
  <w:style w:type="paragraph" w:styleId="Subtitle">
    <w:name w:val="Subtitle"/>
    <w:basedOn w:val="Heading"/>
    <w:next w:val="BodyText"/>
    <w:qFormat/>
    <w:pPr>
      <w:spacing w:after="240"/>
    </w:pPr>
    <w:rPr>
      <w:b/>
      <w:i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240" w:after="120"/>
    </w:pPr>
    <w:rPr>
      <w:rFonts w:ascii="Arial" w:hAnsi="Arial" w:cs="Arial"/>
      <w:b/>
      <w:kern w:val="1"/>
      <w:sz w:val="3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ttentionLine">
    <w:name w:val="Attention Line"/>
    <w:basedOn w:val="BodyText"/>
    <w:pPr>
      <w:spacing w:line="480" w:lineRule="auto"/>
    </w:pPr>
    <w:rPr>
      <w:b/>
      <w:i/>
    </w:rPr>
  </w:style>
  <w:style w:type="paragraph" w:customStyle="1" w:styleId="BlockQuotation">
    <w:name w:val="Block Quotation"/>
    <w:basedOn w:val="BodyText"/>
    <w:pPr>
      <w:keepLines/>
      <w:ind w:left="720" w:right="720"/>
    </w:pPr>
  </w:style>
  <w:style w:type="paragraph" w:customStyle="1" w:styleId="BlockQuotationFirst">
    <w:name w:val="Block Quotation First"/>
    <w:basedOn w:val="BlockQuotation"/>
    <w:next w:val="BlockQuotation"/>
    <w:pPr>
      <w:spacing w:before="12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styleId="BodyTextIndent">
    <w:name w:val="Body Text Indent"/>
    <w:basedOn w:val="BodyText"/>
    <w:semiHidden/>
    <w:pPr>
      <w:ind w:left="36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ChapterLabel">
    <w:name w:val="Chapter Label"/>
    <w:basedOn w:val="Normal"/>
    <w:next w:val="Normal"/>
    <w:pPr>
      <w:keepNext/>
      <w:spacing w:before="360"/>
      <w:jc w:val="center"/>
    </w:pPr>
    <w:rPr>
      <w:rFonts w:ascii="Arial" w:hAnsi="Arial" w:cs="Arial"/>
      <w:b/>
      <w:kern w:val="1"/>
      <w:u w:val="single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before="360" w:after="360"/>
      <w:jc w:val="center"/>
    </w:pPr>
    <w:rPr>
      <w:rFonts w:ascii="Arial" w:hAnsi="Arial" w:cs="Arial"/>
      <w:i/>
      <w:kern w:val="1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600"/>
      <w:jc w:val="center"/>
    </w:pPr>
    <w:rPr>
      <w:rFonts w:ascii="Arial" w:hAnsi="Arial" w:cs="Arial"/>
      <w:b/>
      <w:kern w:val="1"/>
      <w:sz w:val="32"/>
    </w:rPr>
  </w:style>
  <w:style w:type="paragraph" w:styleId="Date">
    <w:name w:val="Date"/>
    <w:basedOn w:val="BodyText"/>
    <w:semiHidden/>
    <w:pPr>
      <w:spacing w:before="960"/>
      <w:jc w:val="center"/>
    </w:pPr>
    <w:rPr>
      <w:b/>
      <w:sz w:val="28"/>
    </w:rPr>
  </w:style>
  <w:style w:type="paragraph" w:customStyle="1" w:styleId="DocumentLabel">
    <w:name w:val="Document Label"/>
    <w:basedOn w:val="Normal"/>
    <w:pPr>
      <w:keepNext/>
      <w:spacing w:before="240" w:after="360"/>
    </w:pPr>
    <w:rPr>
      <w:b/>
      <w:kern w:val="1"/>
      <w:sz w:val="36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semiHidden/>
    <w:pPr>
      <w:keepLines/>
      <w:tabs>
        <w:tab w:val="center" w:pos="4680"/>
      </w:tabs>
    </w:pPr>
  </w:style>
  <w:style w:type="paragraph" w:customStyle="1" w:styleId="FooterEven">
    <w:name w:val="Footer Even"/>
    <w:basedOn w:val="Footer"/>
  </w:style>
  <w:style w:type="paragraph" w:customStyle="1" w:styleId="FooterFirst">
    <w:name w:val="Footer First"/>
    <w:basedOn w:val="Footer"/>
    <w:pPr>
      <w:jc w:val="center"/>
    </w:pPr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FootnoteBase">
    <w:name w:val="Footnote Base"/>
    <w:basedOn w:val="SerifText"/>
    <w:pPr>
      <w:spacing w:line="220" w:lineRule="exact"/>
      <w:ind w:left="144" w:hanging="144"/>
    </w:pPr>
    <w:rPr>
      <w:sz w:val="20"/>
    </w:rPr>
  </w:style>
  <w:style w:type="paragraph" w:styleId="FootnoteText">
    <w:name w:val="footnote text"/>
    <w:basedOn w:val="FootnoteBase"/>
    <w:semiHidden/>
    <w:pPr>
      <w:spacing w:after="120"/>
    </w:pPr>
  </w:style>
  <w:style w:type="paragraph" w:customStyle="1" w:styleId="GlossaryDefinition">
    <w:name w:val="Glossary Definition"/>
    <w:basedOn w:val="BodyText"/>
    <w:pPr>
      <w:ind w:left="547" w:hanging="547"/>
    </w:pPr>
  </w:style>
  <w:style w:type="paragraph" w:styleId="Header">
    <w:name w:val="header"/>
    <w:basedOn w:val="Normal"/>
    <w:semiHidden/>
    <w:pPr>
      <w:keepLines/>
      <w:tabs>
        <w:tab w:val="center" w:pos="4320"/>
        <w:tab w:val="right" w:pos="9216"/>
      </w:tabs>
    </w:p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  <w:pPr>
      <w:jc w:val="center"/>
    </w:pPr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IndexBase">
    <w:name w:val="Index Base"/>
    <w:basedOn w:val="Normal"/>
    <w:pPr>
      <w:tabs>
        <w:tab w:val="right" w:leader="dot" w:pos="3960"/>
      </w:tabs>
      <w:ind w:left="720" w:hanging="720"/>
    </w:pPr>
  </w:style>
  <w:style w:type="paragraph" w:styleId="IndexHeading">
    <w:name w:val="index heading"/>
    <w:basedOn w:val="Normal"/>
    <w:next w:val="Normal"/>
    <w:semiHidden/>
    <w:pPr>
      <w:keepNext/>
      <w:spacing w:before="120"/>
    </w:pPr>
    <w:rPr>
      <w:rFonts w:ascii="Arial" w:hAnsi="Arial" w:cs="Arial"/>
      <w:b/>
      <w:kern w:val="1"/>
      <w:sz w:val="28"/>
    </w:rPr>
  </w:style>
  <w:style w:type="paragraph" w:styleId="ListContinue">
    <w:name w:val="List Continue"/>
    <w:basedOn w:val="Normal"/>
    <w:semiHidden/>
    <w:pPr>
      <w:numPr>
        <w:numId w:val="2"/>
      </w:numPr>
      <w:spacing w:after="160"/>
      <w:ind w:left="720"/>
    </w:pPr>
  </w:style>
  <w:style w:type="paragraph" w:styleId="ListNumber">
    <w:name w:val="List Number"/>
    <w:basedOn w:val="Normal"/>
    <w:semiHidden/>
    <w:pPr>
      <w:numPr>
        <w:numId w:val="3"/>
      </w:numPr>
      <w:spacing w:after="160"/>
      <w:ind w:left="720"/>
    </w:pPr>
  </w:style>
  <w:style w:type="paragraph" w:customStyle="1" w:styleId="ListNumberFirst">
    <w:name w:val="List Number First"/>
    <w:basedOn w:val="ListNumber"/>
    <w:next w:val="ListNumber"/>
    <w:pPr>
      <w:spacing w:before="80"/>
    </w:p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 w:cs="Courier New"/>
    </w:rPr>
  </w:style>
  <w:style w:type="paragraph" w:customStyle="1" w:styleId="PartLabel">
    <w:name w:val="Part Label"/>
    <w:basedOn w:val="HeadingBase"/>
    <w:next w:val="Normal"/>
    <w:pPr>
      <w:spacing w:before="600" w:after="160"/>
      <w:jc w:val="center"/>
    </w:pPr>
    <w:rPr>
      <w:b w:val="0"/>
      <w:sz w:val="24"/>
      <w:u w:val="single"/>
    </w:rPr>
  </w:style>
  <w:style w:type="paragraph" w:customStyle="1" w:styleId="PartSubtitle">
    <w:name w:val="Part Subtitle"/>
    <w:basedOn w:val="Normal"/>
    <w:next w:val="BodyText"/>
    <w:pPr>
      <w:keepNext/>
      <w:spacing w:before="360" w:after="120"/>
      <w:jc w:val="center"/>
    </w:pPr>
    <w:rPr>
      <w:rFonts w:ascii="Arial" w:hAnsi="Arial" w:cs="Arial"/>
      <w:i/>
      <w:kern w:val="1"/>
      <w:sz w:val="32"/>
    </w:rPr>
  </w:style>
  <w:style w:type="paragraph" w:customStyle="1" w:styleId="PartTitle">
    <w:name w:val="Part Title"/>
    <w:basedOn w:val="SerifHdgs"/>
    <w:next w:val="PartSubtitle"/>
    <w:pPr>
      <w:spacing w:before="480" w:after="360"/>
      <w:jc w:val="center"/>
    </w:pPr>
    <w:rPr>
      <w:caps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SectionHeading">
    <w:name w:val="Section Heading"/>
    <w:basedOn w:val="HeadingBase"/>
    <w:pPr>
      <w:spacing w:before="120" w:after="160"/>
    </w:pPr>
    <w:rPr>
      <w:sz w:val="28"/>
    </w:rPr>
  </w:style>
  <w:style w:type="paragraph" w:customStyle="1" w:styleId="SectionLabel">
    <w:name w:val="Section Label"/>
    <w:basedOn w:val="HeadingBase"/>
    <w:next w:val="BodyText"/>
    <w:pPr>
      <w:spacing w:after="360"/>
      <w:jc w:val="center"/>
    </w:pPr>
  </w:style>
  <w:style w:type="paragraph" w:customStyle="1" w:styleId="SubtitleCover">
    <w:name w:val="Subtitle Cover"/>
    <w:basedOn w:val="Normal"/>
    <w:next w:val="BodyText"/>
    <w:pPr>
      <w:keepNext/>
      <w:spacing w:before="240" w:after="160"/>
      <w:jc w:val="center"/>
    </w:pPr>
    <w:rPr>
      <w:rFonts w:ascii="Arial" w:hAnsi="Arial" w:cs="Arial"/>
      <w:i/>
      <w:kern w:val="1"/>
      <w:sz w:val="36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ind w:left="360" w:hanging="360"/>
    </w:pPr>
  </w:style>
  <w:style w:type="paragraph" w:customStyle="1" w:styleId="BodyDspace">
    <w:name w:val=".Body Dspace"/>
    <w:basedOn w:val="SerifText"/>
    <w:pPr>
      <w:spacing w:after="480"/>
    </w:pPr>
  </w:style>
  <w:style w:type="paragraph" w:styleId="TableofFigures">
    <w:name w:val="table of figures"/>
    <w:basedOn w:val="BodyDspace"/>
    <w:semiHidden/>
    <w:pPr>
      <w:tabs>
        <w:tab w:val="left" w:leader="dot" w:pos="8208"/>
        <w:tab w:val="right" w:pos="8640"/>
      </w:tabs>
    </w:pPr>
  </w:style>
  <w:style w:type="paragraph" w:customStyle="1" w:styleId="TitleCover">
    <w:name w:val="Title Cover"/>
    <w:basedOn w:val="HeadingBase"/>
    <w:next w:val="SubtitleCover"/>
    <w:pPr>
      <w:spacing w:before="720" w:after="160"/>
      <w:jc w:val="center"/>
    </w:pPr>
    <w:rPr>
      <w:sz w:val="48"/>
    </w:rPr>
  </w:style>
  <w:style w:type="paragraph" w:styleId="TOAHeading">
    <w:name w:val="toa heading"/>
    <w:basedOn w:val="SectionHeading"/>
    <w:next w:val="TableofAuthorities"/>
    <w:semiHidden/>
  </w:style>
  <w:style w:type="paragraph" w:customStyle="1" w:styleId="TOCBase">
    <w:name w:val="TOC Base"/>
    <w:basedOn w:val="SerifBase"/>
  </w:style>
  <w:style w:type="paragraph" w:styleId="TOC1">
    <w:name w:val="toc 1"/>
    <w:basedOn w:val="TOCBase"/>
    <w:next w:val="Normal"/>
    <w:semiHidden/>
    <w:pPr>
      <w:keepNext/>
      <w:keepLines/>
      <w:tabs>
        <w:tab w:val="left" w:leader="dot" w:pos="8208"/>
        <w:tab w:val="right" w:pos="8640"/>
      </w:tabs>
      <w:spacing w:before="240"/>
      <w:ind w:left="576" w:hanging="576"/>
    </w:pPr>
    <w:rPr>
      <w:caps/>
    </w:rPr>
  </w:style>
  <w:style w:type="paragraph" w:styleId="TOC2">
    <w:name w:val="toc 2"/>
    <w:basedOn w:val="TOCBase"/>
    <w:next w:val="Normal"/>
    <w:semiHidden/>
    <w:pPr>
      <w:keepNext/>
      <w:keepLines/>
      <w:tabs>
        <w:tab w:val="left" w:leader="dot" w:pos="8208"/>
        <w:tab w:val="right" w:pos="8640"/>
      </w:tabs>
      <w:spacing w:before="120"/>
      <w:ind w:left="1152" w:hanging="576"/>
    </w:pPr>
  </w:style>
  <w:style w:type="paragraph" w:styleId="TOC3">
    <w:name w:val="toc 3"/>
    <w:basedOn w:val="TOCBase"/>
    <w:next w:val="Normal"/>
    <w:semiHidden/>
    <w:pPr>
      <w:keepLines/>
      <w:tabs>
        <w:tab w:val="left" w:pos="8208"/>
        <w:tab w:val="right" w:pos="8640"/>
      </w:tabs>
      <w:ind w:left="1728" w:hanging="576"/>
    </w:pPr>
  </w:style>
  <w:style w:type="paragraph" w:styleId="TOC4">
    <w:name w:val="toc 4"/>
    <w:basedOn w:val="Normal"/>
    <w:semiHidden/>
    <w:pPr>
      <w:tabs>
        <w:tab w:val="right" w:leader="dot" w:pos="8640"/>
      </w:tabs>
      <w:ind w:left="1080"/>
    </w:pPr>
  </w:style>
  <w:style w:type="paragraph" w:styleId="TOC5">
    <w:name w:val="toc 5"/>
    <w:basedOn w:val="Normal"/>
    <w:semiHidden/>
    <w:pPr>
      <w:tabs>
        <w:tab w:val="right" w:leader="dot" w:pos="8640"/>
      </w:tabs>
      <w:ind w:left="1440"/>
    </w:pPr>
  </w:style>
  <w:style w:type="paragraph" w:styleId="TOC6">
    <w:name w:val="toc 6"/>
    <w:basedOn w:val="Normal"/>
    <w:semiHidden/>
    <w:pPr>
      <w:tabs>
        <w:tab w:val="right" w:leader="dot" w:pos="8640"/>
      </w:tabs>
      <w:ind w:left="1800"/>
    </w:pPr>
  </w:style>
  <w:style w:type="paragraph" w:styleId="TOC7">
    <w:name w:val="toc 7"/>
    <w:basedOn w:val="Normal"/>
    <w:semiHidden/>
    <w:pPr>
      <w:tabs>
        <w:tab w:val="right" w:leader="dot" w:pos="8640"/>
      </w:tabs>
      <w:ind w:left="2160"/>
    </w:pPr>
  </w:style>
  <w:style w:type="paragraph" w:styleId="TOC8">
    <w:name w:val="toc 8"/>
    <w:basedOn w:val="Normal"/>
    <w:semiHidden/>
    <w:pPr>
      <w:tabs>
        <w:tab w:val="right" w:leader="dot" w:pos="8640"/>
      </w:tabs>
      <w:ind w:left="2520"/>
    </w:pPr>
  </w:style>
  <w:style w:type="paragraph" w:styleId="TOC9">
    <w:name w:val="toc 9"/>
    <w:basedOn w:val="Normal"/>
    <w:semiHidden/>
    <w:pPr>
      <w:tabs>
        <w:tab w:val="right" w:leader="dot" w:pos="8640"/>
      </w:tabs>
      <w:ind w:left="2880"/>
    </w:pPr>
  </w:style>
  <w:style w:type="paragraph" w:customStyle="1" w:styleId="FOutline">
    <w:name w:val=".F Outline"/>
    <w:basedOn w:val="FBase"/>
    <w:pPr>
      <w:tabs>
        <w:tab w:val="left" w:pos="576"/>
        <w:tab w:val="left" w:pos="1152"/>
        <w:tab w:val="left" w:pos="1728"/>
      </w:tabs>
    </w:pPr>
  </w:style>
  <w:style w:type="paragraph" w:customStyle="1" w:styleId="BibEntry">
    <w:name w:val=".Bib Entry"/>
    <w:basedOn w:val="BodySingle"/>
    <w:pPr>
      <w:keepLines/>
      <w:spacing w:after="240"/>
      <w:ind w:left="576" w:hanging="576"/>
    </w:pPr>
  </w:style>
  <w:style w:type="paragraph" w:styleId="Index1">
    <w:name w:val="index 1"/>
    <w:basedOn w:val="Normal"/>
    <w:next w:val="Normal"/>
    <w:semiHidden/>
    <w:pPr>
      <w:tabs>
        <w:tab w:val="right" w:leader="dot" w:pos="8640"/>
      </w:tabs>
      <w:ind w:left="200" w:hanging="200"/>
    </w:pPr>
  </w:style>
  <w:style w:type="paragraph" w:customStyle="1" w:styleId="AsciiCont">
    <w:name w:val=".Ascii Cont"/>
    <w:basedOn w:val="AsciiBase"/>
    <w:rsid w:val="00D13762"/>
    <w:pPr>
      <w:keepNext/>
      <w:keepLines/>
    </w:pPr>
  </w:style>
  <w:style w:type="paragraph" w:customStyle="1" w:styleId="AsciiFirst">
    <w:name w:val=".Ascii First"/>
    <w:basedOn w:val="AsciiBase"/>
    <w:next w:val="AsciiCont"/>
    <w:rsid w:val="00D13762"/>
    <w:pPr>
      <w:keepNext/>
      <w:keepLines/>
      <w:spacing w:before="120"/>
    </w:pPr>
  </w:style>
  <w:style w:type="paragraph" w:customStyle="1" w:styleId="AsciiLast">
    <w:name w:val=".Ascii Last"/>
    <w:basedOn w:val="AsciiBase"/>
    <w:next w:val="BodyCont"/>
    <w:rsid w:val="00751256"/>
    <w:pPr>
      <w:spacing w:after="200"/>
    </w:pPr>
  </w:style>
  <w:style w:type="paragraph" w:styleId="Index2">
    <w:name w:val="index 2"/>
    <w:basedOn w:val="Normal"/>
    <w:semiHidden/>
    <w:pPr>
      <w:tabs>
        <w:tab w:val="right" w:leader="dot" w:pos="3960"/>
      </w:tabs>
      <w:ind w:left="1080" w:hanging="720"/>
    </w:pPr>
  </w:style>
  <w:style w:type="paragraph" w:styleId="Index3">
    <w:name w:val="index 3"/>
    <w:basedOn w:val="Normal"/>
    <w:semiHidden/>
    <w:pPr>
      <w:tabs>
        <w:tab w:val="right" w:leader="dot" w:pos="3960"/>
      </w:tabs>
      <w:ind w:left="1440" w:hanging="720"/>
    </w:pPr>
  </w:style>
  <w:style w:type="paragraph" w:styleId="Index4">
    <w:name w:val="index 4"/>
    <w:basedOn w:val="Normal"/>
    <w:semiHidden/>
    <w:pPr>
      <w:tabs>
        <w:tab w:val="right" w:leader="dot" w:pos="3960"/>
      </w:tabs>
      <w:ind w:left="1800" w:hanging="720"/>
    </w:pPr>
  </w:style>
  <w:style w:type="paragraph" w:styleId="Index5">
    <w:name w:val="index 5"/>
    <w:basedOn w:val="Normal"/>
    <w:semiHidden/>
    <w:pPr>
      <w:tabs>
        <w:tab w:val="right" w:leader="dot" w:pos="3960"/>
      </w:tabs>
      <w:ind w:left="2160" w:hanging="720"/>
    </w:pPr>
  </w:style>
  <w:style w:type="paragraph" w:styleId="Index6">
    <w:name w:val="index 6"/>
    <w:basedOn w:val="Normal"/>
    <w:semiHidden/>
    <w:pPr>
      <w:tabs>
        <w:tab w:val="right" w:leader="dot" w:pos="3960"/>
      </w:tabs>
      <w:ind w:left="1800" w:hanging="720"/>
    </w:pPr>
  </w:style>
  <w:style w:type="paragraph" w:styleId="Index7">
    <w:name w:val="index 7"/>
    <w:basedOn w:val="Normal"/>
    <w:semiHidden/>
    <w:pPr>
      <w:tabs>
        <w:tab w:val="right" w:leader="dot" w:pos="3960"/>
      </w:tabs>
      <w:ind w:left="2160" w:hanging="720"/>
    </w:pPr>
  </w:style>
  <w:style w:type="paragraph" w:styleId="Index8">
    <w:name w:val="index 8"/>
    <w:basedOn w:val="Normal"/>
    <w:semiHidden/>
    <w:pPr>
      <w:tabs>
        <w:tab w:val="right" w:leader="dot" w:pos="3960"/>
      </w:tabs>
      <w:ind w:left="2520" w:hanging="720"/>
    </w:pPr>
  </w:style>
  <w:style w:type="paragraph" w:styleId="MessageHeader">
    <w:name w:val="Message Header"/>
    <w:basedOn w:val="Normal"/>
    <w:semiHidden/>
    <w:pPr>
      <w:ind w:left="1080" w:hanging="1080"/>
    </w:pPr>
    <w:rPr>
      <w:rFonts w:ascii="Arial" w:hAnsi="Arial" w:cs="Arial"/>
    </w:rPr>
  </w:style>
  <w:style w:type="paragraph" w:customStyle="1" w:styleId="PgmBase">
    <w:name w:val=".Pgm Base"/>
    <w:basedOn w:val="MonoText"/>
    <w:pPr>
      <w:tabs>
        <w:tab w:val="left" w:pos="1152"/>
        <w:tab w:val="left" w:pos="2304"/>
        <w:tab w:val="left" w:pos="3456"/>
        <w:tab w:val="left" w:pos="4608"/>
        <w:tab w:val="left" w:pos="5760"/>
        <w:tab w:val="left" w:pos="6912"/>
        <w:tab w:val="left" w:pos="8064"/>
      </w:tabs>
    </w:pPr>
  </w:style>
  <w:style w:type="paragraph" w:customStyle="1" w:styleId="PgmCont">
    <w:name w:val=".Pgm Cont"/>
    <w:basedOn w:val="PgmBase"/>
  </w:style>
  <w:style w:type="paragraph" w:customStyle="1" w:styleId="PgmFirst">
    <w:name w:val=".Pgm First"/>
    <w:basedOn w:val="PgmBase"/>
    <w:next w:val="PgmCont"/>
  </w:style>
  <w:style w:type="paragraph" w:customStyle="1" w:styleId="PgmLast">
    <w:name w:val=".Pgm Last"/>
    <w:basedOn w:val="PgmBase"/>
    <w:next w:val="Normal"/>
  </w:style>
  <w:style w:type="paragraph" w:customStyle="1" w:styleId="SansText">
    <w:name w:val="@Sans Text"/>
    <w:basedOn w:val="SansBase0"/>
  </w:style>
  <w:style w:type="paragraph" w:customStyle="1" w:styleId="FCenter">
    <w:name w:val=".F Center"/>
    <w:basedOn w:val="FBase"/>
    <w:pPr>
      <w:tabs>
        <w:tab w:val="center" w:pos="4320"/>
      </w:tabs>
    </w:pPr>
  </w:style>
  <w:style w:type="paragraph" w:customStyle="1" w:styleId="BodytoList">
    <w:name w:val=".Body to List"/>
    <w:basedOn w:val="BodyPara"/>
    <w:pPr>
      <w:spacing w:after="120"/>
    </w:pPr>
  </w:style>
  <w:style w:type="paragraph" w:customStyle="1" w:styleId="ListBase">
    <w:name w:val=".List Base"/>
    <w:basedOn w:val="BodyTxt"/>
  </w:style>
  <w:style w:type="paragraph" w:customStyle="1" w:styleId="ListShort">
    <w:name w:val=".List Short"/>
    <w:basedOn w:val="ListBase"/>
    <w:pPr>
      <w:tabs>
        <w:tab w:val="right" w:pos="2592"/>
      </w:tabs>
      <w:spacing w:after="160"/>
      <w:ind w:left="2736" w:hanging="864"/>
    </w:pPr>
  </w:style>
  <w:style w:type="paragraph" w:customStyle="1" w:styleId="LLTagMed">
    <w:name w:val=".L LTag Med"/>
    <w:basedOn w:val="ListBase"/>
    <w:pPr>
      <w:tabs>
        <w:tab w:val="left" w:pos="1872"/>
      </w:tabs>
      <w:spacing w:after="240"/>
      <w:ind w:left="1872" w:right="432" w:hanging="720"/>
    </w:pPr>
  </w:style>
  <w:style w:type="paragraph" w:customStyle="1" w:styleId="ListShortFinal">
    <w:name w:val=".List Short Final"/>
    <w:basedOn w:val="ListShort"/>
    <w:next w:val="BodyPara"/>
    <w:pPr>
      <w:spacing w:after="200"/>
    </w:pPr>
  </w:style>
  <w:style w:type="paragraph" w:customStyle="1" w:styleId="ListLong">
    <w:name w:val=".List Long"/>
    <w:basedOn w:val="ListBase"/>
    <w:pPr>
      <w:tabs>
        <w:tab w:val="right" w:pos="864"/>
      </w:tabs>
      <w:spacing w:after="160"/>
      <w:ind w:left="1008" w:right="1008" w:hanging="864"/>
    </w:pPr>
  </w:style>
  <w:style w:type="paragraph" w:customStyle="1" w:styleId="ListLongFinal">
    <w:name w:val=".List Long Final"/>
    <w:basedOn w:val="ListLong"/>
    <w:next w:val="BodyPara"/>
    <w:pPr>
      <w:spacing w:after="200"/>
    </w:pPr>
  </w:style>
  <w:style w:type="paragraph" w:customStyle="1" w:styleId="ListLongAttrib">
    <w:name w:val=".List Long Attrib"/>
    <w:basedOn w:val="ListLongFinal"/>
    <w:next w:val="BodyCont"/>
    <w:pPr>
      <w:jc w:val="right"/>
    </w:pPr>
  </w:style>
  <w:style w:type="paragraph" w:customStyle="1" w:styleId="ListLongNo-sp">
    <w:name w:val=".List Long No-sp"/>
    <w:basedOn w:val="ListLong"/>
    <w:pPr>
      <w:spacing w:after="0"/>
    </w:pPr>
  </w:style>
  <w:style w:type="paragraph" w:customStyle="1" w:styleId="ListShortNo-sp">
    <w:name w:val=".List Short No-sp"/>
    <w:basedOn w:val="ListShort"/>
    <w:pPr>
      <w:spacing w:after="0"/>
    </w:pPr>
  </w:style>
  <w:style w:type="paragraph" w:customStyle="1" w:styleId="ListLongMed-sp">
    <w:name w:val=".List Long Med-sp"/>
    <w:basedOn w:val="ListLong"/>
    <w:pPr>
      <w:spacing w:after="120"/>
    </w:pPr>
  </w:style>
  <w:style w:type="paragraph" w:customStyle="1" w:styleId="ListLongSm-sp">
    <w:name w:val=".List Long Sm-sp"/>
    <w:basedOn w:val="ListLong"/>
    <w:pPr>
      <w:spacing w:after="40"/>
    </w:pPr>
  </w:style>
  <w:style w:type="paragraph" w:customStyle="1" w:styleId="ListShortSm-sp">
    <w:name w:val=".List Short Sm-sp"/>
    <w:basedOn w:val="ListShort"/>
    <w:pPr>
      <w:spacing w:after="0"/>
    </w:pPr>
  </w:style>
  <w:style w:type="paragraph" w:customStyle="1" w:styleId="ListLong4-sp">
    <w:name w:val=".List Long 4-sp"/>
    <w:basedOn w:val="ListLong"/>
    <w:pPr>
      <w:spacing w:after="80"/>
    </w:pPr>
  </w:style>
  <w:style w:type="paragraph" w:customStyle="1" w:styleId="ListLong6-sp">
    <w:name w:val=".List Long 6-sp"/>
    <w:basedOn w:val="ListLong"/>
    <w:pPr>
      <w:spacing w:after="120"/>
    </w:pPr>
  </w:style>
  <w:style w:type="paragraph" w:customStyle="1" w:styleId="ListShort4-sp">
    <w:name w:val=".List Short 4-sp"/>
    <w:basedOn w:val="ListShort"/>
  </w:style>
  <w:style w:type="paragraph" w:customStyle="1" w:styleId="ListShort6-sp">
    <w:name w:val=".List Short 6-sp"/>
    <w:basedOn w:val="ListShort"/>
  </w:style>
  <w:style w:type="paragraph" w:customStyle="1" w:styleId="BodyConttoList">
    <w:name w:val=".Body Cont to List"/>
    <w:basedOn w:val="BodyCont"/>
    <w:pPr>
      <w:spacing w:after="160"/>
    </w:pPr>
  </w:style>
  <w:style w:type="paragraph" w:customStyle="1" w:styleId="ListMed">
    <w:name w:val=".List Med"/>
    <w:basedOn w:val="ListBase"/>
    <w:pPr>
      <w:tabs>
        <w:tab w:val="right" w:pos="1728"/>
      </w:tabs>
      <w:spacing w:after="160"/>
      <w:ind w:left="1872" w:hanging="864"/>
    </w:pPr>
  </w:style>
  <w:style w:type="paragraph" w:customStyle="1" w:styleId="ListMedFinal">
    <w:name w:val=".List Med Final"/>
    <w:basedOn w:val="ListMed"/>
    <w:pPr>
      <w:spacing w:after="200"/>
    </w:pPr>
  </w:style>
  <w:style w:type="paragraph" w:customStyle="1" w:styleId="ListMedNo-sp">
    <w:name w:val=".List Med No-sp"/>
    <w:basedOn w:val="ListMed"/>
    <w:pPr>
      <w:spacing w:after="0"/>
    </w:pPr>
  </w:style>
  <w:style w:type="paragraph" w:customStyle="1" w:styleId="ListMedSm-sp">
    <w:name w:val=".List Med Sm-sp"/>
    <w:basedOn w:val="ListMed"/>
    <w:pPr>
      <w:spacing w:after="0"/>
    </w:pPr>
  </w:style>
  <w:style w:type="paragraph" w:customStyle="1" w:styleId="ListMed4-sp">
    <w:name w:val=".List Med 4-sp"/>
    <w:basedOn w:val="ListMed"/>
  </w:style>
  <w:style w:type="paragraph" w:customStyle="1" w:styleId="ListMed6-sp">
    <w:name w:val=".List Med 6-sp"/>
    <w:basedOn w:val="ListMed"/>
    <w:pPr>
      <w:spacing w:after="120"/>
    </w:pPr>
  </w:style>
  <w:style w:type="paragraph" w:customStyle="1" w:styleId="BodyParatoList">
    <w:name w:val=".Body Para to List"/>
    <w:basedOn w:val="BodyPara"/>
    <w:rsid w:val="00751256"/>
    <w:pPr>
      <w:keepNext/>
      <w:spacing w:after="120"/>
    </w:pPr>
  </w:style>
  <w:style w:type="paragraph" w:customStyle="1" w:styleId="ListML">
    <w:name w:val=".List ML"/>
    <w:basedOn w:val="ListBase"/>
    <w:pPr>
      <w:tabs>
        <w:tab w:val="right" w:pos="1296"/>
      </w:tabs>
      <w:spacing w:after="160"/>
      <w:ind w:left="1440" w:hanging="864"/>
    </w:pPr>
  </w:style>
  <w:style w:type="paragraph" w:customStyle="1" w:styleId="ListMLFinal">
    <w:name w:val=".List ML Final"/>
    <w:basedOn w:val="ListML"/>
    <w:pPr>
      <w:spacing w:after="200"/>
    </w:pPr>
  </w:style>
  <w:style w:type="paragraph" w:customStyle="1" w:styleId="ListMLNo-sp">
    <w:name w:val=".List ML No-sp"/>
    <w:basedOn w:val="ListML"/>
    <w:pPr>
      <w:spacing w:after="0"/>
    </w:pPr>
  </w:style>
  <w:style w:type="paragraph" w:customStyle="1" w:styleId="ListMLSm-sp">
    <w:name w:val=".List ML Sm-sp"/>
    <w:basedOn w:val="ListML"/>
    <w:pPr>
      <w:spacing w:after="0"/>
    </w:pPr>
  </w:style>
  <w:style w:type="paragraph" w:customStyle="1" w:styleId="ListML4-sp">
    <w:name w:val=".List ML 4-sp"/>
    <w:basedOn w:val="ListML"/>
  </w:style>
  <w:style w:type="paragraph" w:customStyle="1" w:styleId="ListML6-sp">
    <w:name w:val=".List ML 6-sp"/>
    <w:basedOn w:val="ListML"/>
  </w:style>
  <w:style w:type="paragraph" w:customStyle="1" w:styleId="ListSM">
    <w:name w:val=".List SM"/>
    <w:basedOn w:val="ListBase"/>
    <w:pPr>
      <w:tabs>
        <w:tab w:val="right" w:pos="2160"/>
      </w:tabs>
      <w:spacing w:after="160"/>
      <w:ind w:left="2304" w:hanging="864"/>
    </w:pPr>
  </w:style>
  <w:style w:type="paragraph" w:customStyle="1" w:styleId="ListSMFinal">
    <w:name w:val=".List SM Final"/>
    <w:basedOn w:val="ListSM"/>
    <w:pPr>
      <w:spacing w:after="200"/>
    </w:pPr>
  </w:style>
  <w:style w:type="paragraph" w:customStyle="1" w:styleId="ListSMNo-sp">
    <w:name w:val=".List SM No-sp"/>
    <w:basedOn w:val="ListSM"/>
    <w:pPr>
      <w:spacing w:after="0"/>
    </w:pPr>
  </w:style>
  <w:style w:type="paragraph" w:customStyle="1" w:styleId="ListSMSm-sp">
    <w:name w:val=".List SM Sm-sp"/>
    <w:basedOn w:val="ListSM"/>
    <w:pPr>
      <w:spacing w:after="0"/>
    </w:pPr>
  </w:style>
  <w:style w:type="paragraph" w:customStyle="1" w:styleId="ListSM4-sp">
    <w:name w:val=".List SM 4-sp"/>
    <w:basedOn w:val="ListSM"/>
  </w:style>
  <w:style w:type="paragraph" w:customStyle="1" w:styleId="ListSM6-sp">
    <w:name w:val=".List SM 6-sp"/>
    <w:basedOn w:val="ListSM"/>
  </w:style>
  <w:style w:type="paragraph" w:customStyle="1" w:styleId="LLTagOut">
    <w:name w:val=".L LTag Out"/>
    <w:basedOn w:val="ListBase"/>
    <w:pPr>
      <w:keepLines/>
      <w:tabs>
        <w:tab w:val="left" w:pos="864"/>
      </w:tabs>
      <w:spacing w:after="180"/>
      <w:ind w:left="432" w:hanging="432"/>
      <w:jc w:val="both"/>
    </w:pPr>
  </w:style>
  <w:style w:type="paragraph" w:customStyle="1" w:styleId="LLTagIn">
    <w:name w:val=".L LTag In"/>
    <w:basedOn w:val="ListBase"/>
    <w:pPr>
      <w:tabs>
        <w:tab w:val="left" w:pos="1512"/>
      </w:tabs>
      <w:spacing w:after="160"/>
      <w:ind w:left="792" w:hanging="360"/>
      <w:jc w:val="both"/>
    </w:pPr>
  </w:style>
  <w:style w:type="paragraph" w:customStyle="1" w:styleId="LLTagIn6-sp">
    <w:name w:val=".L LTag In 6-sp"/>
    <w:basedOn w:val="LLTagIn"/>
    <w:pPr>
      <w:spacing w:after="120"/>
    </w:pPr>
  </w:style>
  <w:style w:type="paragraph" w:customStyle="1" w:styleId="LLTagInFinal">
    <w:name w:val=".L LTag In Final"/>
    <w:basedOn w:val="LLTagIn"/>
    <w:pPr>
      <w:spacing w:after="200"/>
    </w:pPr>
  </w:style>
  <w:style w:type="paragraph" w:customStyle="1" w:styleId="LLTagMed4-sp">
    <w:name w:val=".L LTag Med 4-sp"/>
    <w:basedOn w:val="LLTagMed"/>
  </w:style>
  <w:style w:type="paragraph" w:customStyle="1" w:styleId="LLTagMed6-sp">
    <w:name w:val=".L LTag Med 6-sp"/>
    <w:basedOn w:val="LLTagMed"/>
  </w:style>
  <w:style w:type="paragraph" w:customStyle="1" w:styleId="LLTagMedFinal">
    <w:name w:val=".L LTag Med Final"/>
    <w:basedOn w:val="LLTagMed"/>
    <w:pPr>
      <w:spacing w:after="120"/>
    </w:pPr>
  </w:style>
  <w:style w:type="paragraph" w:customStyle="1" w:styleId="LLTagMedSm-sp">
    <w:name w:val=".L LTag Med Sm-sp"/>
    <w:basedOn w:val="LLTagMed"/>
    <w:pPr>
      <w:spacing w:after="0"/>
    </w:pPr>
  </w:style>
  <w:style w:type="paragraph" w:customStyle="1" w:styleId="LLTagMedNo-sp">
    <w:name w:val=".L LTag Med No-sp"/>
    <w:basedOn w:val="LLTagMed"/>
    <w:pPr>
      <w:spacing w:after="0"/>
    </w:pPr>
  </w:style>
  <w:style w:type="paragraph" w:customStyle="1" w:styleId="Picture0">
    <w:name w:val=".Picture"/>
    <w:basedOn w:val="Normal"/>
    <w:pPr>
      <w:keepNext/>
      <w:spacing w:after="200"/>
      <w:jc w:val="center"/>
    </w:pPr>
  </w:style>
  <w:style w:type="paragraph" w:customStyle="1" w:styleId="Epigraph">
    <w:name w:val=".Epigraph"/>
    <w:basedOn w:val="SerifHdgs"/>
    <w:next w:val="EpigraphCredit"/>
    <w:pPr>
      <w:jc w:val="right"/>
    </w:pPr>
    <w:rPr>
      <w:i/>
      <w:sz w:val="20"/>
    </w:rPr>
  </w:style>
  <w:style w:type="paragraph" w:customStyle="1" w:styleId="EpigraphCredit">
    <w:name w:val=".Epigraph Credit"/>
    <w:basedOn w:val="Epigraph"/>
    <w:next w:val="Heading2"/>
    <w:pPr>
      <w:spacing w:after="320"/>
    </w:pPr>
    <w:rPr>
      <w:i w:val="0"/>
    </w:rPr>
  </w:style>
  <w:style w:type="paragraph" w:customStyle="1" w:styleId="SerifSmall">
    <w:name w:val="@Serif Small"/>
    <w:basedOn w:val="SerifText"/>
    <w:rPr>
      <w:sz w:val="22"/>
    </w:rPr>
  </w:style>
  <w:style w:type="paragraph" w:customStyle="1" w:styleId="ListMLStubSm-sp">
    <w:name w:val=".List ML Stub Sm-sp"/>
    <w:basedOn w:val="ListML"/>
    <w:pPr>
      <w:keepNext/>
      <w:keepLines/>
      <w:spacing w:before="120" w:after="0"/>
    </w:pPr>
  </w:style>
  <w:style w:type="paragraph" w:customStyle="1" w:styleId="ListTut">
    <w:name w:val=".List Tut"/>
    <w:basedOn w:val="ListBase"/>
    <w:pPr>
      <w:tabs>
        <w:tab w:val="left" w:pos="1152"/>
      </w:tabs>
      <w:spacing w:after="240"/>
      <w:ind w:left="1440" w:hanging="1152"/>
    </w:pPr>
  </w:style>
  <w:style w:type="paragraph" w:customStyle="1" w:styleId="ListTutNo-sp">
    <w:name w:val=".List Tut No-sp"/>
    <w:basedOn w:val="ListTut"/>
    <w:pPr>
      <w:spacing w:after="0"/>
    </w:pPr>
  </w:style>
  <w:style w:type="paragraph" w:customStyle="1" w:styleId="ListTutAttrib">
    <w:name w:val=".List Tut Attrib"/>
    <w:basedOn w:val="ListTut"/>
    <w:pPr>
      <w:spacing w:after="120"/>
      <w:ind w:left="0" w:firstLine="0"/>
      <w:jc w:val="right"/>
    </w:pPr>
  </w:style>
  <w:style w:type="paragraph" w:customStyle="1" w:styleId="ListTutNo-spPoem">
    <w:name w:val=".List Tut No-sp Poem"/>
    <w:basedOn w:val="ListTut"/>
    <w:pPr>
      <w:spacing w:after="0"/>
    </w:pPr>
  </w:style>
  <w:style w:type="paragraph" w:customStyle="1" w:styleId="Outline">
    <w:name w:val=".Outline"/>
    <w:basedOn w:val="BodySingle"/>
    <w:pPr>
      <w:tabs>
        <w:tab w:val="left" w:pos="1584"/>
        <w:tab w:val="left" w:pos="2160"/>
        <w:tab w:val="left" w:pos="2736"/>
        <w:tab w:val="left" w:pos="3312"/>
        <w:tab w:val="left" w:pos="3888"/>
        <w:tab w:val="left" w:pos="4464"/>
        <w:tab w:val="left" w:pos="5040"/>
        <w:tab w:val="left" w:pos="5616"/>
        <w:tab w:val="left" w:pos="6192"/>
      </w:tabs>
    </w:pPr>
  </w:style>
  <w:style w:type="paragraph" w:customStyle="1" w:styleId="OutlineLast">
    <w:name w:val=".Outline Last"/>
    <w:basedOn w:val="Outline"/>
    <w:next w:val="BodyCont"/>
    <w:pPr>
      <w:spacing w:after="200"/>
    </w:pPr>
  </w:style>
  <w:style w:type="paragraph" w:customStyle="1" w:styleId="ListTutAttrbSm">
    <w:name w:val=".List Tut Attrb Sm"/>
    <w:basedOn w:val="ListTutAttrib"/>
    <w:pPr>
      <w:spacing w:after="60" w:line="260" w:lineRule="exact"/>
    </w:pPr>
  </w:style>
  <w:style w:type="paragraph" w:customStyle="1" w:styleId="LLTagOut4-sp">
    <w:name w:val=".L LTag Out 4-sp"/>
    <w:basedOn w:val="LLTagOut"/>
    <w:pPr>
      <w:spacing w:after="80"/>
    </w:pPr>
  </w:style>
  <w:style w:type="paragraph" w:customStyle="1" w:styleId="LLTagOut6-sp">
    <w:name w:val=".L LTag Out 6-sp"/>
    <w:basedOn w:val="LLTagOut"/>
  </w:style>
  <w:style w:type="paragraph" w:customStyle="1" w:styleId="LLTagOutNo-sp">
    <w:name w:val=".L LTag Out No-sp"/>
    <w:basedOn w:val="LLTagOut"/>
    <w:pPr>
      <w:spacing w:after="0"/>
    </w:pPr>
  </w:style>
  <w:style w:type="paragraph" w:customStyle="1" w:styleId="LLTagOutFinal">
    <w:name w:val=".L LTag Out Final"/>
    <w:basedOn w:val="LLTagOut"/>
    <w:pPr>
      <w:spacing w:after="120"/>
    </w:pPr>
  </w:style>
  <w:style w:type="paragraph" w:customStyle="1" w:styleId="ListTutFinal">
    <w:name w:val=".List Tut Final"/>
    <w:basedOn w:val="ListTut"/>
    <w:pPr>
      <w:spacing w:after="120"/>
    </w:pPr>
  </w:style>
  <w:style w:type="paragraph" w:customStyle="1" w:styleId="LLTagRule">
    <w:name w:val=".L LTag Rule"/>
    <w:basedOn w:val="ListBase"/>
    <w:pPr>
      <w:tabs>
        <w:tab w:val="left" w:pos="1872"/>
      </w:tabs>
      <w:spacing w:after="240"/>
      <w:ind w:left="1440" w:right="432" w:hanging="1440"/>
    </w:pPr>
  </w:style>
  <w:style w:type="paragraph" w:customStyle="1" w:styleId="LLTagRuleNo-sp">
    <w:name w:val=".L LTag Rule No-sp"/>
    <w:basedOn w:val="LLTagRule"/>
    <w:pPr>
      <w:spacing w:after="0"/>
    </w:pPr>
  </w:style>
  <w:style w:type="paragraph" w:customStyle="1" w:styleId="LLTagRuleFinal">
    <w:name w:val=".L LTag Rule Final"/>
    <w:basedOn w:val="LLTagRule"/>
    <w:pPr>
      <w:spacing w:after="120"/>
    </w:pPr>
  </w:style>
  <w:style w:type="paragraph" w:customStyle="1" w:styleId="LLTagRule6-sp">
    <w:name w:val=".L LTag Rule 6-sp"/>
    <w:basedOn w:val="LLTagRule"/>
  </w:style>
  <w:style w:type="paragraph" w:customStyle="1" w:styleId="ListLongStub">
    <w:name w:val=".List Long Stub"/>
    <w:basedOn w:val="ListLong"/>
    <w:pPr>
      <w:keepNext/>
      <w:keepLines/>
      <w:spacing w:after="0"/>
    </w:pPr>
  </w:style>
  <w:style w:type="paragraph" w:customStyle="1" w:styleId="ChapterLine">
    <w:name w:val=".Chapter Line"/>
    <w:basedOn w:val="SerifHdgs"/>
    <w:pPr>
      <w:spacing w:after="480"/>
      <w:jc w:val="right"/>
    </w:pPr>
    <w:rPr>
      <w:sz w:val="20"/>
    </w:rPr>
  </w:style>
  <w:style w:type="paragraph" w:customStyle="1" w:styleId="EpigraphAll">
    <w:name w:val=".Epigraph All"/>
    <w:basedOn w:val="Epigraph"/>
    <w:pPr>
      <w:tabs>
        <w:tab w:val="right" w:pos="8640"/>
      </w:tabs>
      <w:spacing w:after="480"/>
    </w:pPr>
  </w:style>
  <w:style w:type="paragraph" w:customStyle="1" w:styleId="LLTagMedNKN">
    <w:name w:val=".L LTag Med N KN"/>
    <w:basedOn w:val="LLTagMed"/>
    <w:pPr>
      <w:keepNext/>
      <w:spacing w:after="0"/>
    </w:pPr>
  </w:style>
  <w:style w:type="paragraph" w:customStyle="1" w:styleId="Hdg1forTOC">
    <w:name w:val=".Hdg1 for TOC"/>
    <w:basedOn w:val="Heading1"/>
    <w:pPr>
      <w:numPr>
        <w:numId w:val="0"/>
      </w:numPr>
      <w:ind w:left="576" w:hanging="576"/>
      <w:outlineLvl w:val="9"/>
    </w:pPr>
  </w:style>
  <w:style w:type="paragraph" w:customStyle="1" w:styleId="FDed1">
    <w:name w:val=".F Ded 1"/>
    <w:basedOn w:val="FCenter"/>
    <w:pPr>
      <w:spacing w:after="40"/>
    </w:pPr>
  </w:style>
  <w:style w:type="paragraph" w:customStyle="1" w:styleId="FDed2">
    <w:name w:val=".F Ded 2"/>
    <w:basedOn w:val="FCenter"/>
  </w:style>
  <w:style w:type="paragraph" w:customStyle="1" w:styleId="FDed3">
    <w:name w:val=".F Ded 3"/>
    <w:basedOn w:val="FCenter"/>
    <w:pPr>
      <w:spacing w:before="20"/>
    </w:pPr>
  </w:style>
  <w:style w:type="paragraph" w:customStyle="1" w:styleId="ListTutNo-spKN">
    <w:name w:val=".List Tut No-sp KN"/>
    <w:basedOn w:val="ListTutNo-sp"/>
    <w:pPr>
      <w:keepNext/>
      <w:keepLines/>
    </w:pPr>
  </w:style>
  <w:style w:type="paragraph" w:customStyle="1" w:styleId="BodyStub">
    <w:name w:val=".Body Stub"/>
    <w:basedOn w:val="BodyParatoList"/>
  </w:style>
  <w:style w:type="paragraph" w:customStyle="1" w:styleId="ListTutNo-spL">
    <w:name w:val=".List Tut No-sp L"/>
    <w:basedOn w:val="ListTutNo-sp"/>
    <w:pPr>
      <w:tabs>
        <w:tab w:val="left" w:pos="864"/>
      </w:tabs>
    </w:pPr>
  </w:style>
  <w:style w:type="paragraph" w:customStyle="1" w:styleId="ListTutFinalL">
    <w:name w:val=".List Tut Final L"/>
    <w:basedOn w:val="ListTutFinal"/>
    <w:pPr>
      <w:tabs>
        <w:tab w:val="left" w:pos="864"/>
      </w:tabs>
    </w:pPr>
  </w:style>
  <w:style w:type="paragraph" w:customStyle="1" w:styleId="Anchor">
    <w:name w:val=".Anchor"/>
    <w:basedOn w:val="Normal"/>
    <w:pPr>
      <w:spacing w:line="60" w:lineRule="exact"/>
    </w:pPr>
    <w:rPr>
      <w:sz w:val="6"/>
    </w:rPr>
  </w:style>
  <w:style w:type="paragraph" w:customStyle="1" w:styleId="Space3pt">
    <w:name w:val=".Space 3pt"/>
    <w:basedOn w:val="Normal"/>
    <w:pPr>
      <w:spacing w:line="60" w:lineRule="exact"/>
    </w:pPr>
    <w:rPr>
      <w:sz w:val="6"/>
    </w:rPr>
  </w:style>
  <w:style w:type="paragraph" w:customStyle="1" w:styleId="Space6pt">
    <w:name w:val=".Space 6pt"/>
    <w:basedOn w:val="Normal"/>
    <w:pPr>
      <w:spacing w:line="120" w:lineRule="exact"/>
    </w:pPr>
    <w:rPr>
      <w:sz w:val="12"/>
    </w:rPr>
  </w:style>
  <w:style w:type="paragraph" w:customStyle="1" w:styleId="ColTutL">
    <w:name w:val=".Col Tut L"/>
    <w:basedOn w:val="Normal"/>
    <w:pPr>
      <w:keepLines/>
      <w:tabs>
        <w:tab w:val="right" w:pos="720"/>
        <w:tab w:val="left" w:pos="864"/>
      </w:tabs>
      <w:ind w:left="576" w:hanging="576"/>
    </w:pPr>
  </w:style>
  <w:style w:type="paragraph" w:customStyle="1" w:styleId="ColTutR">
    <w:name w:val=".Col Tut R"/>
    <w:basedOn w:val="Normal"/>
    <w:pPr>
      <w:keepLines/>
      <w:ind w:left="288" w:hanging="288"/>
    </w:pPr>
  </w:style>
  <w:style w:type="paragraph" w:customStyle="1" w:styleId="Epigraph2">
    <w:name w:val=".Epigraph 2"/>
    <w:basedOn w:val="Epigraph"/>
    <w:pPr>
      <w:spacing w:before="240"/>
    </w:pPr>
  </w:style>
  <w:style w:type="paragraph" w:customStyle="1" w:styleId="EpigraphCr2">
    <w:name w:val=".Epigraph Cr 2"/>
    <w:basedOn w:val="EpigraphCredit"/>
    <w:pPr>
      <w:spacing w:after="240"/>
    </w:pPr>
  </w:style>
  <w:style w:type="paragraph" w:customStyle="1" w:styleId="Title">
    <w:name w:val=".Title"/>
    <w:basedOn w:val="SerifHdgs"/>
    <w:pPr>
      <w:jc w:val="center"/>
    </w:pPr>
  </w:style>
  <w:style w:type="paragraph" w:customStyle="1" w:styleId="Title1">
    <w:name w:val=".Title 1"/>
    <w:basedOn w:val="Title"/>
    <w:pPr>
      <w:spacing w:after="40"/>
    </w:pPr>
    <w:rPr>
      <w:sz w:val="28"/>
    </w:rPr>
  </w:style>
  <w:style w:type="paragraph" w:customStyle="1" w:styleId="Title2">
    <w:name w:val=".Title 2"/>
    <w:basedOn w:val="Title"/>
    <w:pPr>
      <w:spacing w:after="80"/>
    </w:pPr>
    <w:rPr>
      <w:i/>
    </w:rPr>
  </w:style>
  <w:style w:type="paragraph" w:customStyle="1" w:styleId="Title3">
    <w:name w:val=".Title 3"/>
    <w:basedOn w:val="Title"/>
    <w:pPr>
      <w:jc w:val="left"/>
    </w:pPr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NormalWeb">
    <w:name w:val="Normal (Web)"/>
    <w:basedOn w:val="Normal"/>
    <w:semiHidden/>
    <w:pPr>
      <w:widowControl/>
      <w:spacing w:before="100" w:after="100"/>
    </w:pPr>
    <w:rPr>
      <w:szCs w:val="24"/>
    </w:rPr>
  </w:style>
  <w:style w:type="paragraph" w:customStyle="1" w:styleId="BodyPara0">
    <w:name w:val=".Body Para 0"/>
    <w:basedOn w:val="BodyPara"/>
    <w:pPr>
      <w:spacing w:after="0"/>
    </w:p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</w:rPr>
  </w:style>
  <w:style w:type="paragraph" w:customStyle="1" w:styleId="PageBreak">
    <w:name w:val=".Page Break"/>
    <w:basedOn w:val="Space3pt"/>
  </w:style>
  <w:style w:type="paragraph" w:customStyle="1" w:styleId="Quote">
    <w:name w:val=".Quote"/>
    <w:basedOn w:val="BodyPara"/>
    <w:pPr>
      <w:spacing w:after="120"/>
      <w:ind w:left="432" w:right="288"/>
    </w:pPr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GENERATION OF EXTENDED SOFTWARE DOCUMENTATION:</vt:lpstr>
    </vt:vector>
  </TitlesOfParts>
  <Company>Inner Chelmitia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GENERATION OF EXTENDED SOFTWARE DOCUMENTATION:</dc:title>
  <dc:subject/>
  <dc:creator>Reva Freedman</dc:creator>
  <cp:keywords/>
  <dc:description/>
  <cp:lastModifiedBy>reva</cp:lastModifiedBy>
  <cp:revision>32</cp:revision>
  <cp:lastPrinted>2001-10-25T22:41:00Z</cp:lastPrinted>
  <dcterms:created xsi:type="dcterms:W3CDTF">2023-02-14T07:49:00Z</dcterms:created>
  <dcterms:modified xsi:type="dcterms:W3CDTF">2023-10-06T04:03:00Z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LINKLinksthree$">
    <vt:lpwstr>11</vt:lpwstr>
  </property>
  <property fmtid="{D5CDD505-2E9C-101B-9397-08002B2CF9AE}" pid="3" name="DOCLINKLinkstwo$">
    <vt:lpwstr>11</vt:lpwstr>
  </property>
  <property fmtid="{D5CDD505-2E9C-101B-9397-08002B2CF9AE}" pid="4" name="DOCLINKLinkstwoa$">
    <vt:lpwstr>11</vt:lpwstr>
  </property>
  <property fmtid="{D5CDD505-2E9C-101B-9397-08002B2CF9AE}" pid="5" name="DOCLINKNextthree$">
    <vt:lpwstr>C:\RFD\D\D5PLAN.DOC</vt:lpwstr>
  </property>
  <property fmtid="{D5CDD505-2E9C-101B-9397-08002B2CF9AE}" pid="6" name="DOCLINKNexttwo$">
    <vt:lpwstr>C:\RFD\D\D5PLAN.DOC</vt:lpwstr>
  </property>
  <property fmtid="{D5CDD505-2E9C-101B-9397-08002B2CF9AE}" pid="7" name="DOCLINKPriorthree$">
    <vt:lpwstr>C:\RFD\D\D3CST.DOC</vt:lpwstr>
  </property>
  <property fmtid="{D5CDD505-2E9C-101B-9397-08002B2CF9AE}" pid="8" name="DOCLINKPriortwo$">
    <vt:lpwstr>C:\RFD\D\D3CST.DOC</vt:lpwstr>
  </property>
  <property fmtid="{D5CDD505-2E9C-101B-9397-08002B2CF9AE}" pid="9" name="DOCLINKPriortwoa$">
    <vt:lpwstr>C:\RFD\D\D3CST.DOC</vt:lpwstr>
  </property>
  <property fmtid="{D5CDD505-2E9C-101B-9397-08002B2CF9AE}" pid="10" name="DOCLINKViewthree$">
    <vt:lpwstr>8/27/96</vt:lpwstr>
  </property>
  <property fmtid="{D5CDD505-2E9C-101B-9397-08002B2CF9AE}" pid="11" name="DOCLINKViewtwo$">
    <vt:lpwstr>7/10/96</vt:lpwstr>
  </property>
  <property fmtid="{D5CDD505-2E9C-101B-9397-08002B2CF9AE}" pid="12" name="DOCLINKViewtwoa$">
    <vt:lpwstr>first half of two</vt:lpwstr>
  </property>
</Properties>
</file>